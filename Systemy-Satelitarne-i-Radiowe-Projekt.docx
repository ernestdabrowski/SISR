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E1835" w14:textId="77777777" w:rsidR="004827BB" w:rsidRPr="001921A5" w:rsidRDefault="004827BB" w:rsidP="00471A85">
      <w:pPr>
        <w:jc w:val="center"/>
        <w:rPr>
          <w:rFonts w:ascii="Calibri" w:hAnsi="Calibri"/>
          <w:sz w:val="44"/>
          <w:lang w:val="pl-PL"/>
        </w:rPr>
      </w:pPr>
    </w:p>
    <w:p w14:paraId="5C9378C0" w14:textId="77777777" w:rsidR="00F428D5" w:rsidRPr="001921A5" w:rsidRDefault="00EF6752" w:rsidP="00471A85">
      <w:pPr>
        <w:jc w:val="center"/>
        <w:rPr>
          <w:rFonts w:ascii="Calibri" w:hAnsi="Calibri"/>
          <w:sz w:val="52"/>
          <w:lang w:val="pl-PL"/>
        </w:rPr>
      </w:pPr>
      <w:r w:rsidRPr="001921A5">
        <w:rPr>
          <w:rFonts w:ascii="Calibri" w:hAnsi="Calibri"/>
          <w:sz w:val="52"/>
          <w:lang w:val="pl-PL"/>
        </w:rPr>
        <w:t>Systemy Satelitarne i Radiowe – Projek</w:t>
      </w:r>
      <w:r w:rsidR="00471A85" w:rsidRPr="001921A5">
        <w:rPr>
          <w:rFonts w:ascii="Calibri" w:hAnsi="Calibri"/>
          <w:sz w:val="52"/>
          <w:lang w:val="pl-PL"/>
        </w:rPr>
        <w:t xml:space="preserve">t </w:t>
      </w:r>
    </w:p>
    <w:p w14:paraId="208C533D" w14:textId="77777777" w:rsidR="00EF6752" w:rsidRPr="001921A5" w:rsidRDefault="00EF6752">
      <w:pPr>
        <w:rPr>
          <w:rFonts w:ascii="Calibri" w:hAnsi="Calibri"/>
          <w:sz w:val="32"/>
          <w:lang w:val="pl-PL"/>
        </w:rPr>
      </w:pPr>
    </w:p>
    <w:p w14:paraId="42621DCE" w14:textId="77777777" w:rsidR="00EF6752" w:rsidRPr="001921A5" w:rsidRDefault="00EF6752">
      <w:pPr>
        <w:rPr>
          <w:rFonts w:ascii="Calibri" w:hAnsi="Calibri"/>
          <w:sz w:val="32"/>
          <w:lang w:val="pl-PL"/>
        </w:rPr>
      </w:pPr>
    </w:p>
    <w:p w14:paraId="491E4F16" w14:textId="77777777" w:rsidR="004827BB" w:rsidRPr="001921A5" w:rsidRDefault="004827BB">
      <w:pPr>
        <w:rPr>
          <w:rFonts w:ascii="Calibri" w:hAnsi="Calibri"/>
          <w:lang w:val="pl-PL"/>
        </w:rPr>
      </w:pPr>
    </w:p>
    <w:p w14:paraId="2ACCE45F" w14:textId="77777777" w:rsidR="00471A85" w:rsidRPr="001921A5" w:rsidRDefault="00471A85">
      <w:pPr>
        <w:rPr>
          <w:rFonts w:ascii="Calibri" w:hAnsi="Calibri"/>
          <w:lang w:val="pl-PL"/>
        </w:rPr>
      </w:pPr>
    </w:p>
    <w:p w14:paraId="1161E123" w14:textId="77777777" w:rsidR="00471A85" w:rsidRPr="001921A5" w:rsidRDefault="00471A85">
      <w:pPr>
        <w:rPr>
          <w:rFonts w:ascii="Calibri" w:hAnsi="Calibri"/>
          <w:lang w:val="pl-PL"/>
        </w:rPr>
      </w:pPr>
    </w:p>
    <w:p w14:paraId="7306C045" w14:textId="77777777" w:rsidR="00471A85" w:rsidRPr="001921A5" w:rsidRDefault="00471A85">
      <w:pPr>
        <w:rPr>
          <w:rFonts w:ascii="Calibri" w:hAnsi="Calibri"/>
          <w:lang w:val="pl-PL"/>
        </w:rPr>
      </w:pPr>
    </w:p>
    <w:p w14:paraId="650B1EFC" w14:textId="77777777" w:rsidR="00471A85" w:rsidRPr="001921A5" w:rsidRDefault="00471A85">
      <w:pPr>
        <w:rPr>
          <w:rFonts w:ascii="Calibri" w:hAnsi="Calibri"/>
          <w:lang w:val="pl-PL"/>
        </w:rPr>
      </w:pPr>
    </w:p>
    <w:p w14:paraId="76B09691" w14:textId="77777777" w:rsidR="00471A85" w:rsidRPr="001921A5" w:rsidRDefault="00471A85">
      <w:pPr>
        <w:rPr>
          <w:rFonts w:ascii="Calibri" w:hAnsi="Calibri"/>
          <w:lang w:val="pl-PL"/>
        </w:rPr>
      </w:pPr>
    </w:p>
    <w:p w14:paraId="6F8D1D87" w14:textId="77777777" w:rsidR="00471A85" w:rsidRPr="001921A5" w:rsidRDefault="00471A85">
      <w:pPr>
        <w:rPr>
          <w:rFonts w:ascii="Calibri" w:hAnsi="Calibri"/>
          <w:lang w:val="pl-PL"/>
        </w:rPr>
      </w:pPr>
    </w:p>
    <w:p w14:paraId="13B2B0C4" w14:textId="77777777" w:rsidR="00471A85" w:rsidRPr="001921A5" w:rsidRDefault="00471A85">
      <w:pPr>
        <w:rPr>
          <w:rFonts w:ascii="Calibri" w:hAnsi="Calibri"/>
          <w:lang w:val="pl-PL"/>
        </w:rPr>
      </w:pPr>
    </w:p>
    <w:p w14:paraId="49341842" w14:textId="77777777" w:rsidR="00471A85" w:rsidRPr="001921A5" w:rsidRDefault="00471A85">
      <w:pPr>
        <w:rPr>
          <w:rFonts w:ascii="Calibri" w:hAnsi="Calibri"/>
          <w:lang w:val="pl-PL"/>
        </w:rPr>
      </w:pPr>
    </w:p>
    <w:p w14:paraId="6E9379A2" w14:textId="77777777" w:rsidR="00471A85" w:rsidRPr="001921A5" w:rsidRDefault="00471A85">
      <w:pPr>
        <w:rPr>
          <w:rFonts w:ascii="Calibri" w:hAnsi="Calibri"/>
          <w:lang w:val="pl-PL"/>
        </w:rPr>
      </w:pPr>
    </w:p>
    <w:p w14:paraId="2AAE3E01" w14:textId="77777777" w:rsidR="00471A85" w:rsidRPr="001921A5" w:rsidRDefault="00471A85">
      <w:pPr>
        <w:rPr>
          <w:rFonts w:ascii="Calibri" w:hAnsi="Calibri"/>
          <w:lang w:val="pl-PL"/>
        </w:rPr>
      </w:pPr>
    </w:p>
    <w:p w14:paraId="798D7378" w14:textId="77777777" w:rsidR="00471A85" w:rsidRPr="001921A5" w:rsidRDefault="00471A85">
      <w:pPr>
        <w:rPr>
          <w:rFonts w:ascii="Calibri" w:hAnsi="Calibri"/>
          <w:lang w:val="pl-PL"/>
        </w:rPr>
      </w:pPr>
    </w:p>
    <w:p w14:paraId="4293AAE5" w14:textId="77777777" w:rsidR="00471A85" w:rsidRPr="001921A5" w:rsidRDefault="00471A85">
      <w:pPr>
        <w:rPr>
          <w:rFonts w:ascii="Calibri" w:hAnsi="Calibri"/>
          <w:lang w:val="pl-PL"/>
        </w:rPr>
      </w:pPr>
    </w:p>
    <w:p w14:paraId="360FE709" w14:textId="77777777" w:rsidR="00471A85" w:rsidRPr="001921A5" w:rsidRDefault="00471A85">
      <w:pPr>
        <w:rPr>
          <w:rFonts w:ascii="Calibri" w:hAnsi="Calibri"/>
          <w:lang w:val="pl-PL"/>
        </w:rPr>
      </w:pPr>
    </w:p>
    <w:p w14:paraId="1B1F27ED" w14:textId="77777777" w:rsidR="00471A85" w:rsidRPr="001921A5" w:rsidRDefault="00471A85">
      <w:pPr>
        <w:rPr>
          <w:rFonts w:ascii="Calibri" w:hAnsi="Calibri"/>
          <w:lang w:val="pl-PL"/>
        </w:rPr>
      </w:pPr>
    </w:p>
    <w:p w14:paraId="154B78E8" w14:textId="77777777" w:rsidR="00471A85" w:rsidRPr="001921A5" w:rsidRDefault="00471A85">
      <w:pPr>
        <w:rPr>
          <w:rFonts w:ascii="Calibri" w:hAnsi="Calibri"/>
          <w:lang w:val="pl-PL"/>
        </w:rPr>
      </w:pPr>
    </w:p>
    <w:p w14:paraId="0B6A0C8A" w14:textId="77777777" w:rsidR="00471A85" w:rsidRPr="001921A5" w:rsidRDefault="00471A85">
      <w:pPr>
        <w:rPr>
          <w:rFonts w:ascii="Calibri" w:hAnsi="Calibri"/>
          <w:lang w:val="pl-PL"/>
        </w:rPr>
      </w:pPr>
    </w:p>
    <w:p w14:paraId="7E6FBCB5" w14:textId="77777777" w:rsidR="00471A85" w:rsidRPr="001921A5" w:rsidRDefault="00471A85">
      <w:pPr>
        <w:rPr>
          <w:rFonts w:ascii="Calibri" w:hAnsi="Calibri"/>
          <w:lang w:val="pl-PL"/>
        </w:rPr>
      </w:pPr>
    </w:p>
    <w:p w14:paraId="1FA75CE6" w14:textId="77777777" w:rsidR="00471A85" w:rsidRPr="001921A5" w:rsidRDefault="00471A85">
      <w:pPr>
        <w:rPr>
          <w:rFonts w:ascii="Calibri" w:hAnsi="Calibri"/>
          <w:lang w:val="pl-PL"/>
        </w:rPr>
      </w:pPr>
    </w:p>
    <w:p w14:paraId="72A3A1D1" w14:textId="77777777" w:rsidR="00471A85" w:rsidRPr="001921A5" w:rsidRDefault="00471A85">
      <w:pPr>
        <w:rPr>
          <w:rFonts w:ascii="Calibri" w:hAnsi="Calibri"/>
          <w:lang w:val="pl-PL"/>
        </w:rPr>
      </w:pPr>
    </w:p>
    <w:p w14:paraId="0A83CCF5" w14:textId="77777777" w:rsidR="00471A85" w:rsidRPr="001921A5" w:rsidRDefault="00471A85">
      <w:pPr>
        <w:rPr>
          <w:rFonts w:ascii="Calibri" w:hAnsi="Calibri"/>
          <w:lang w:val="pl-PL"/>
        </w:rPr>
      </w:pPr>
    </w:p>
    <w:p w14:paraId="7D5A9A8F" w14:textId="77777777" w:rsidR="00471A85" w:rsidRPr="001921A5" w:rsidRDefault="00471A85">
      <w:pPr>
        <w:rPr>
          <w:rFonts w:ascii="Calibri" w:hAnsi="Calibri"/>
          <w:lang w:val="pl-PL"/>
        </w:rPr>
      </w:pPr>
    </w:p>
    <w:p w14:paraId="17E84BB3" w14:textId="77777777" w:rsidR="00471A85" w:rsidRPr="001921A5" w:rsidRDefault="00471A85">
      <w:pPr>
        <w:rPr>
          <w:rFonts w:ascii="Calibri" w:hAnsi="Calibri"/>
          <w:lang w:val="pl-PL"/>
        </w:rPr>
      </w:pPr>
    </w:p>
    <w:p w14:paraId="45ACCD4C" w14:textId="77777777" w:rsidR="00471A85" w:rsidRPr="001921A5" w:rsidRDefault="00471A85">
      <w:pPr>
        <w:rPr>
          <w:rFonts w:ascii="Calibri" w:hAnsi="Calibri"/>
          <w:lang w:val="pl-PL"/>
        </w:rPr>
      </w:pPr>
    </w:p>
    <w:p w14:paraId="114CAA17" w14:textId="77777777" w:rsidR="00471A85" w:rsidRPr="001921A5" w:rsidRDefault="00471A85">
      <w:pPr>
        <w:rPr>
          <w:rFonts w:ascii="Calibri" w:hAnsi="Calibri"/>
          <w:lang w:val="pl-PL"/>
        </w:rPr>
      </w:pPr>
    </w:p>
    <w:p w14:paraId="4525E0CA" w14:textId="77777777" w:rsidR="00471A85" w:rsidRPr="001921A5" w:rsidRDefault="00471A85">
      <w:pPr>
        <w:rPr>
          <w:rFonts w:ascii="Calibri" w:hAnsi="Calibri"/>
          <w:lang w:val="pl-PL"/>
        </w:rPr>
      </w:pPr>
    </w:p>
    <w:p w14:paraId="592D7435" w14:textId="77777777" w:rsidR="00471A85" w:rsidRPr="001921A5" w:rsidRDefault="00471A85">
      <w:pPr>
        <w:rPr>
          <w:rFonts w:ascii="Calibri" w:hAnsi="Calibri"/>
          <w:lang w:val="pl-PL"/>
        </w:rPr>
      </w:pPr>
    </w:p>
    <w:p w14:paraId="3FCFF264" w14:textId="77777777" w:rsidR="00471A85" w:rsidRPr="001921A5" w:rsidRDefault="00471A85">
      <w:pPr>
        <w:rPr>
          <w:rFonts w:ascii="Calibri" w:hAnsi="Calibri"/>
          <w:lang w:val="pl-PL"/>
        </w:rPr>
      </w:pPr>
    </w:p>
    <w:p w14:paraId="2792B7B4" w14:textId="77777777" w:rsidR="00471A85" w:rsidRPr="001921A5" w:rsidRDefault="00471A85">
      <w:pPr>
        <w:rPr>
          <w:rFonts w:ascii="Calibri" w:hAnsi="Calibri"/>
          <w:lang w:val="pl-PL"/>
        </w:rPr>
      </w:pPr>
    </w:p>
    <w:p w14:paraId="429E31E8" w14:textId="77777777" w:rsidR="00471A85" w:rsidRPr="001921A5" w:rsidRDefault="00471A85">
      <w:pPr>
        <w:rPr>
          <w:rFonts w:ascii="Calibri" w:hAnsi="Calibri"/>
          <w:lang w:val="pl-PL"/>
        </w:rPr>
      </w:pPr>
    </w:p>
    <w:p w14:paraId="49ED6FFE" w14:textId="77777777" w:rsidR="00471A85" w:rsidRPr="001921A5" w:rsidRDefault="00471A85">
      <w:pPr>
        <w:rPr>
          <w:rFonts w:ascii="Calibri" w:hAnsi="Calibri"/>
          <w:lang w:val="pl-PL"/>
        </w:rPr>
      </w:pPr>
    </w:p>
    <w:p w14:paraId="34EE2D87" w14:textId="77777777" w:rsidR="00471A85" w:rsidRPr="001921A5" w:rsidRDefault="00471A85">
      <w:pPr>
        <w:rPr>
          <w:rFonts w:ascii="Calibri" w:hAnsi="Calibri"/>
          <w:lang w:val="pl-PL"/>
        </w:rPr>
      </w:pPr>
    </w:p>
    <w:p w14:paraId="30556E1C" w14:textId="77777777" w:rsidR="00471A85" w:rsidRPr="001921A5" w:rsidRDefault="00471A85">
      <w:pPr>
        <w:rPr>
          <w:rFonts w:ascii="Calibri" w:hAnsi="Calibri"/>
          <w:lang w:val="pl-PL"/>
        </w:rPr>
      </w:pPr>
    </w:p>
    <w:p w14:paraId="586DE862" w14:textId="77777777" w:rsidR="00471A85" w:rsidRPr="001921A5" w:rsidRDefault="00471A85">
      <w:pPr>
        <w:rPr>
          <w:rFonts w:ascii="Calibri" w:hAnsi="Calibri"/>
          <w:lang w:val="pl-PL"/>
        </w:rPr>
      </w:pPr>
    </w:p>
    <w:p w14:paraId="0B78EAFF" w14:textId="77777777" w:rsidR="00471A85" w:rsidRPr="001921A5" w:rsidRDefault="00471A85">
      <w:pPr>
        <w:rPr>
          <w:rFonts w:ascii="Calibri" w:hAnsi="Calibri"/>
          <w:lang w:val="pl-PL"/>
        </w:rPr>
      </w:pPr>
    </w:p>
    <w:p w14:paraId="38DBE1A0" w14:textId="77777777" w:rsidR="00471A85" w:rsidRPr="001921A5" w:rsidRDefault="00471A85" w:rsidP="00471A8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  <w:t>Ernest Dąbrowski</w:t>
      </w:r>
    </w:p>
    <w:p w14:paraId="666B7850" w14:textId="77777777" w:rsidR="00471A85" w:rsidRPr="001921A5" w:rsidRDefault="00471A85" w:rsidP="00471A85">
      <w:pPr>
        <w:ind w:left="6480" w:firstLine="720"/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Marcin </w:t>
      </w:r>
      <w:proofErr w:type="spellStart"/>
      <w:r w:rsidRPr="001921A5">
        <w:rPr>
          <w:rFonts w:ascii="Calibri" w:hAnsi="Calibri"/>
          <w:lang w:val="pl-PL"/>
        </w:rPr>
        <w:t>Wtykło</w:t>
      </w:r>
      <w:proofErr w:type="spellEnd"/>
    </w:p>
    <w:p w14:paraId="43F36FF3" w14:textId="77777777" w:rsidR="00471A85" w:rsidRPr="001921A5" w:rsidRDefault="00471A85">
      <w:pPr>
        <w:rPr>
          <w:rFonts w:ascii="Calibri" w:hAnsi="Calibri"/>
          <w:lang w:val="pl-PL"/>
        </w:rPr>
      </w:pPr>
    </w:p>
    <w:p w14:paraId="6D1AA3C7" w14:textId="77777777" w:rsidR="00471A85" w:rsidRPr="001921A5" w:rsidRDefault="00471A85" w:rsidP="00471A85">
      <w:pPr>
        <w:jc w:val="center"/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Wrocław 2016</w:t>
      </w:r>
    </w:p>
    <w:p w14:paraId="3209F5B7" w14:textId="77777777" w:rsidR="00A27291" w:rsidRPr="001921A5" w:rsidRDefault="00A27291" w:rsidP="00471A85">
      <w:pPr>
        <w:jc w:val="center"/>
        <w:rPr>
          <w:rFonts w:ascii="Calibri" w:hAnsi="Calibri"/>
          <w:lang w:val="pl-PL"/>
        </w:rPr>
      </w:pPr>
    </w:p>
    <w:p w14:paraId="60DF7153" w14:textId="77777777" w:rsidR="00471A85" w:rsidRPr="001921A5" w:rsidRDefault="00471A85">
      <w:pPr>
        <w:rPr>
          <w:rFonts w:ascii="Calibri" w:hAnsi="Calibri"/>
          <w:lang w:val="pl-PL"/>
        </w:rPr>
      </w:pPr>
    </w:p>
    <w:p w14:paraId="770B5770" w14:textId="77777777" w:rsidR="00471A85" w:rsidRPr="001921A5" w:rsidRDefault="00471A85" w:rsidP="00471A85">
      <w:pPr>
        <w:pStyle w:val="Akapitzlist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lastRenderedPageBreak/>
        <w:t>Cel Projektu (Problemy):</w:t>
      </w:r>
    </w:p>
    <w:p w14:paraId="09265F2C" w14:textId="77777777" w:rsidR="00A27291" w:rsidRPr="001921A5" w:rsidRDefault="00A27291" w:rsidP="00A27291">
      <w:pPr>
        <w:rPr>
          <w:rFonts w:ascii="Calibri" w:hAnsi="Calibri"/>
          <w:lang w:val="pl-PL"/>
        </w:rPr>
      </w:pPr>
    </w:p>
    <w:p w14:paraId="7F0F67F9" w14:textId="12CDDDB1" w:rsidR="00A27291" w:rsidRPr="001921A5" w:rsidRDefault="00A27291" w:rsidP="00D86778">
      <w:pPr>
        <w:widowControl w:val="0"/>
        <w:autoSpaceDE w:val="0"/>
        <w:autoSpaceDN w:val="0"/>
        <w:adjustRightInd w:val="0"/>
        <w:spacing w:after="240" w:line="320" w:lineRule="atLeast"/>
        <w:rPr>
          <w:rFonts w:ascii="Calibri" w:hAnsi="Calibri" w:cs="Times"/>
          <w:color w:val="000000"/>
          <w:lang w:val="pl-PL"/>
        </w:rPr>
      </w:pPr>
      <w:r w:rsidRPr="001921A5">
        <w:rPr>
          <w:rFonts w:ascii="Calibri" w:hAnsi="Calibri"/>
          <w:lang w:val="pl-PL"/>
        </w:rPr>
        <w:t>Celem tego projektu jest stworzenie arkusza kalkulacyjnego służącego do wyznaczania maksymalnych i minimalnych strat propagacyjnych w łączu radiowym</w:t>
      </w:r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(zakresu tłumienia trasy radiowej) na podstawie bilansu energetycznego łącza radiowego, niezależnie dla obu kierunków transmisji (</w:t>
      </w:r>
      <w:proofErr w:type="spellStart"/>
      <w:r w:rsidRPr="001921A5">
        <w:rPr>
          <w:rFonts w:ascii="Calibri" w:hAnsi="Calibri"/>
          <w:color w:val="000000"/>
          <w:sz w:val="26"/>
          <w:szCs w:val="26"/>
          <w:lang w:val="pl-PL"/>
        </w:rPr>
        <w:t>uplink</w:t>
      </w:r>
      <w:proofErr w:type="spellEnd"/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i </w:t>
      </w:r>
      <w:proofErr w:type="spellStart"/>
      <w:r w:rsidRPr="001921A5">
        <w:rPr>
          <w:rFonts w:ascii="Calibri" w:hAnsi="Calibri"/>
          <w:color w:val="000000"/>
          <w:sz w:val="26"/>
          <w:szCs w:val="26"/>
          <w:lang w:val="pl-PL"/>
        </w:rPr>
        <w:t>downlink</w:t>
      </w:r>
      <w:proofErr w:type="spellEnd"/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) dla system komórkowego EDGE świadczącego wskazane usługi transmisji danych na określonym procencie powierzchni </w:t>
      </w:r>
      <w:r w:rsidR="00370374" w:rsidRPr="001921A5">
        <w:rPr>
          <w:rFonts w:ascii="Calibri" w:hAnsi="Calibri"/>
          <w:color w:val="000000"/>
          <w:sz w:val="26"/>
          <w:szCs w:val="26"/>
          <w:lang w:val="pl-PL"/>
        </w:rPr>
        <w:t>każdej</w:t>
      </w:r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z komórek i pracującego w zakresie częstotliwości 300MHz-3GHz.</w:t>
      </w:r>
    </w:p>
    <w:p w14:paraId="0D14BFC9" w14:textId="77777777" w:rsidR="00A27291" w:rsidRPr="001921A5" w:rsidRDefault="00A27291" w:rsidP="00A27291">
      <w:pPr>
        <w:rPr>
          <w:rFonts w:ascii="Calibri" w:hAnsi="Calibri"/>
          <w:lang w:val="pl-PL"/>
        </w:rPr>
      </w:pPr>
    </w:p>
    <w:p w14:paraId="726FD58F" w14:textId="77777777" w:rsidR="00D86778" w:rsidRPr="001921A5" w:rsidRDefault="00D86778" w:rsidP="00D86778">
      <w:pPr>
        <w:pStyle w:val="Akapitzlist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Założenia projektowe:</w:t>
      </w:r>
      <w:r w:rsidRPr="001921A5">
        <w:rPr>
          <w:rFonts w:ascii="Calibri" w:hAnsi="Calibri" w:cs="Times New Roman"/>
          <w:color w:val="000000"/>
          <w:szCs w:val="32"/>
          <w:lang w:val="pl-PL"/>
        </w:rPr>
        <w:t xml:space="preserve"> </w:t>
      </w:r>
    </w:p>
    <w:p w14:paraId="344532AA" w14:textId="77777777" w:rsidR="00D86778" w:rsidRPr="001921A5" w:rsidRDefault="00D86778" w:rsidP="00D86778">
      <w:pPr>
        <w:rPr>
          <w:rFonts w:ascii="Calibri" w:hAnsi="Calibri"/>
          <w:color w:val="000000"/>
          <w:szCs w:val="32"/>
          <w:lang w:val="pl-PL"/>
        </w:rPr>
      </w:pPr>
    </w:p>
    <w:p w14:paraId="19754250" w14:textId="4211F350" w:rsidR="00D86778" w:rsidRPr="001921A5" w:rsidRDefault="00D86778" w:rsidP="00D86778">
      <w:pPr>
        <w:rPr>
          <w:rFonts w:ascii="Calibri" w:hAnsi="Calibri" w:cstheme="minorBidi"/>
          <w:lang w:val="pl-PL"/>
        </w:rPr>
      </w:pPr>
      <w:r w:rsidRPr="001921A5">
        <w:rPr>
          <w:rFonts w:ascii="Calibri" w:hAnsi="Calibri"/>
          <w:color w:val="000000"/>
          <w:szCs w:val="32"/>
          <w:lang w:val="pl-PL"/>
        </w:rPr>
        <w:t xml:space="preserve">Utworzenie arkusza kalkulacyjnego </w:t>
      </w:r>
      <w:r w:rsidR="00370374" w:rsidRPr="001921A5">
        <w:rPr>
          <w:rFonts w:ascii="Calibri" w:hAnsi="Calibri"/>
          <w:color w:val="000000"/>
          <w:szCs w:val="32"/>
          <w:lang w:val="pl-PL"/>
        </w:rPr>
        <w:t>uwzgledniającego</w:t>
      </w:r>
      <w:r w:rsidRPr="001921A5">
        <w:rPr>
          <w:rFonts w:ascii="Calibri" w:hAnsi="Calibri"/>
          <w:color w:val="000000"/>
          <w:szCs w:val="32"/>
          <w:lang w:val="pl-PL"/>
        </w:rPr>
        <w:t xml:space="preserve"> parametry wszystkich elementów antenowych stacji bazowej, terminala mobilnego oraz parametrów </w:t>
      </w:r>
      <w:r w:rsidR="00370374" w:rsidRPr="001921A5">
        <w:rPr>
          <w:rFonts w:ascii="Calibri" w:hAnsi="Calibri"/>
          <w:color w:val="000000"/>
          <w:szCs w:val="32"/>
          <w:lang w:val="pl-PL"/>
        </w:rPr>
        <w:t>urząd</w:t>
      </w:r>
      <w:r w:rsidR="00370374">
        <w:rPr>
          <w:rFonts w:ascii="Calibri" w:hAnsi="Calibri"/>
          <w:color w:val="000000"/>
          <w:szCs w:val="32"/>
          <w:lang w:val="pl-PL"/>
        </w:rPr>
        <w:t>zeń</w:t>
      </w:r>
      <w:r w:rsidRPr="001921A5">
        <w:rPr>
          <w:rFonts w:ascii="Calibri" w:hAnsi="Calibri"/>
          <w:color w:val="000000"/>
          <w:szCs w:val="32"/>
          <w:lang w:val="pl-PL"/>
        </w:rPr>
        <w:t xml:space="preserve"> zarówno nadawczych jak i odbiorczych. </w:t>
      </w:r>
    </w:p>
    <w:p w14:paraId="6AE5294A" w14:textId="77777777" w:rsidR="00471A85" w:rsidRPr="001921A5" w:rsidRDefault="00471A85" w:rsidP="00D86778">
      <w:pPr>
        <w:rPr>
          <w:rFonts w:ascii="Calibri" w:hAnsi="Calibri"/>
          <w:lang w:val="pl-PL"/>
        </w:rPr>
      </w:pPr>
    </w:p>
    <w:tbl>
      <w:tblPr>
        <w:tblStyle w:val="Tabela-Siatka"/>
        <w:tblW w:w="9346" w:type="dxa"/>
        <w:tblLook w:val="04A0" w:firstRow="1" w:lastRow="0" w:firstColumn="1" w:lastColumn="0" w:noHBand="0" w:noVBand="1"/>
      </w:tblPr>
      <w:tblGrid>
        <w:gridCol w:w="4526"/>
        <w:gridCol w:w="4820"/>
      </w:tblGrid>
      <w:tr w:rsidR="00D86778" w:rsidRPr="001921A5" w14:paraId="332DB5A2" w14:textId="77777777" w:rsidTr="00D86778">
        <w:trPr>
          <w:trHeight w:val="934"/>
        </w:trPr>
        <w:tc>
          <w:tcPr>
            <w:tcW w:w="4526" w:type="dxa"/>
            <w:shd w:val="pct15" w:color="auto" w:fill="auto"/>
            <w:vAlign w:val="center"/>
          </w:tcPr>
          <w:p w14:paraId="08D6EC6F" w14:textId="3C2147BC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 w:cs="Times"/>
                <w:b/>
                <w:color w:val="000000"/>
                <w:sz w:val="21"/>
                <w:lang w:val="pl-PL"/>
              </w:rPr>
              <w:t>Zestaw danych</w:t>
            </w:r>
          </w:p>
        </w:tc>
        <w:tc>
          <w:tcPr>
            <w:tcW w:w="4820" w:type="dxa"/>
            <w:vAlign w:val="center"/>
          </w:tcPr>
          <w:p w14:paraId="3839116D" w14:textId="3B265A3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9 </w:t>
            </w:r>
          </w:p>
        </w:tc>
      </w:tr>
      <w:tr w:rsidR="00D86778" w:rsidRPr="001921A5" w14:paraId="7D8CCC29" w14:textId="77777777" w:rsidTr="00D86778">
        <w:trPr>
          <w:trHeight w:val="837"/>
        </w:trPr>
        <w:tc>
          <w:tcPr>
            <w:tcW w:w="4526" w:type="dxa"/>
            <w:shd w:val="pct15" w:color="auto" w:fill="auto"/>
            <w:vAlign w:val="center"/>
          </w:tcPr>
          <w:p w14:paraId="3E5ACE61" w14:textId="0A371DC8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System </w:t>
            </w:r>
          </w:p>
        </w:tc>
        <w:tc>
          <w:tcPr>
            <w:tcW w:w="4820" w:type="dxa"/>
            <w:vAlign w:val="center"/>
          </w:tcPr>
          <w:p w14:paraId="7F7E2BD6" w14:textId="77777777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  <w:lang w:val="pl-PL" w:eastAsia="pl-PL"/>
              </w:rPr>
              <w:drawing>
                <wp:inline distT="0" distB="0" distL="0" distR="0" wp14:anchorId="373BBBDD" wp14:editId="09A2DF7C">
                  <wp:extent cx="11430" cy="1143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C2B98" w14:textId="39EF8B40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EDGE </w:t>
            </w:r>
          </w:p>
        </w:tc>
      </w:tr>
      <w:tr w:rsidR="00D86778" w:rsidRPr="001921A5" w14:paraId="63FDD2E0" w14:textId="77777777" w:rsidTr="00D86778">
        <w:tc>
          <w:tcPr>
            <w:tcW w:w="4526" w:type="dxa"/>
            <w:shd w:val="pct15" w:color="auto" w:fill="auto"/>
            <w:vAlign w:val="center"/>
          </w:tcPr>
          <w:p w14:paraId="11C2946E" w14:textId="61FA13D0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Zakres częstotliwości [MHz] </w:t>
            </w:r>
          </w:p>
        </w:tc>
        <w:tc>
          <w:tcPr>
            <w:tcW w:w="4820" w:type="dxa"/>
            <w:vAlign w:val="center"/>
          </w:tcPr>
          <w:p w14:paraId="70C4FF7F" w14:textId="495FD895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1710-1880</w:t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 </w:t>
            </w:r>
          </w:p>
        </w:tc>
      </w:tr>
      <w:tr w:rsidR="00D86778" w:rsidRPr="001921A5" w14:paraId="7E3B6B55" w14:textId="77777777" w:rsidTr="00D86778">
        <w:tc>
          <w:tcPr>
            <w:tcW w:w="4526" w:type="dxa"/>
            <w:shd w:val="pct15" w:color="auto" w:fill="auto"/>
            <w:vAlign w:val="center"/>
          </w:tcPr>
          <w:p w14:paraId="7309F848" w14:textId="40097CA1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Dupleks [MHz] </w:t>
            </w:r>
          </w:p>
        </w:tc>
        <w:tc>
          <w:tcPr>
            <w:tcW w:w="4820" w:type="dxa"/>
            <w:vAlign w:val="center"/>
          </w:tcPr>
          <w:p w14:paraId="51AEC4B2" w14:textId="7D04957B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  <w:lang w:val="pl-PL" w:eastAsia="pl-PL"/>
              </w:rPr>
              <w:drawing>
                <wp:inline distT="0" distB="0" distL="0" distR="0" wp14:anchorId="51FBE968" wp14:editId="48360DE0">
                  <wp:extent cx="11430" cy="114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FDD 95MHz </w:t>
            </w:r>
          </w:p>
          <w:p w14:paraId="6086CD4D" w14:textId="2BEA2C35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</w:p>
        </w:tc>
      </w:tr>
      <w:tr w:rsidR="00D86778" w:rsidRPr="001921A5" w14:paraId="6279563E" w14:textId="77777777" w:rsidTr="00D86778">
        <w:tc>
          <w:tcPr>
            <w:tcW w:w="4526" w:type="dxa"/>
            <w:shd w:val="pct15" w:color="auto" w:fill="auto"/>
            <w:vAlign w:val="center"/>
          </w:tcPr>
          <w:p w14:paraId="5839B792" w14:textId="5CBF3512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Częstotliwość Środkowa Kanału [MHz] </w:t>
            </w:r>
          </w:p>
        </w:tc>
        <w:tc>
          <w:tcPr>
            <w:tcW w:w="4820" w:type="dxa"/>
            <w:vAlign w:val="center"/>
          </w:tcPr>
          <w:p w14:paraId="39445234" w14:textId="33E7893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1711/ 1806 </w:t>
            </w:r>
          </w:p>
        </w:tc>
      </w:tr>
      <w:tr w:rsidR="00D86778" w:rsidRPr="001921A5" w14:paraId="3512A63C" w14:textId="77777777" w:rsidTr="00D86778">
        <w:tc>
          <w:tcPr>
            <w:tcW w:w="4526" w:type="dxa"/>
            <w:shd w:val="pct15" w:color="auto" w:fill="auto"/>
            <w:vAlign w:val="center"/>
          </w:tcPr>
          <w:p w14:paraId="14015235" w14:textId="4F2BADDF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Szerokość́ kanału [kHz] </w:t>
            </w:r>
          </w:p>
        </w:tc>
        <w:tc>
          <w:tcPr>
            <w:tcW w:w="4820" w:type="dxa"/>
            <w:vAlign w:val="center"/>
          </w:tcPr>
          <w:p w14:paraId="11BB7DA5" w14:textId="5487F4CC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200 </w:t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</w:r>
          </w:p>
        </w:tc>
      </w:tr>
      <w:tr w:rsidR="00D86778" w:rsidRPr="001921A5" w14:paraId="1AF1D220" w14:textId="77777777" w:rsidTr="00D86778">
        <w:tc>
          <w:tcPr>
            <w:tcW w:w="4526" w:type="dxa"/>
            <w:shd w:val="pct15" w:color="auto" w:fill="auto"/>
            <w:vAlign w:val="center"/>
          </w:tcPr>
          <w:p w14:paraId="1FFFDCF1" w14:textId="55121A9D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BS [m] </w:t>
            </w:r>
          </w:p>
        </w:tc>
        <w:tc>
          <w:tcPr>
            <w:tcW w:w="4820" w:type="dxa"/>
            <w:vAlign w:val="center"/>
          </w:tcPr>
          <w:p w14:paraId="35CBD59B" w14:textId="7EC70C93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 </w:t>
            </w:r>
          </w:p>
        </w:tc>
      </w:tr>
      <w:tr w:rsidR="00D86778" w:rsidRPr="001921A5" w14:paraId="3E69B79D" w14:textId="77777777" w:rsidTr="00D86778">
        <w:trPr>
          <w:trHeight w:val="362"/>
        </w:trPr>
        <w:tc>
          <w:tcPr>
            <w:tcW w:w="4526" w:type="dxa"/>
            <w:shd w:val="pct15" w:color="auto" w:fill="auto"/>
            <w:vAlign w:val="center"/>
          </w:tcPr>
          <w:p w14:paraId="72CACE81" w14:textId="35961FB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MS [m] </w:t>
            </w:r>
          </w:p>
        </w:tc>
        <w:tc>
          <w:tcPr>
            <w:tcW w:w="4820" w:type="dxa"/>
            <w:vAlign w:val="center"/>
          </w:tcPr>
          <w:p w14:paraId="7D032F73" w14:textId="353A54C5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1,0 </w:t>
            </w:r>
          </w:p>
          <w:p w14:paraId="6961273E" w14:textId="5B4B7E61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1921A5" w14:paraId="68EC2057" w14:textId="77777777" w:rsidTr="00D86778">
        <w:tc>
          <w:tcPr>
            <w:tcW w:w="4526" w:type="dxa"/>
            <w:shd w:val="pct15" w:color="auto" w:fill="auto"/>
            <w:vAlign w:val="center"/>
          </w:tcPr>
          <w:p w14:paraId="4E92D1CC" w14:textId="7A3C335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Moc nadajnika MS [W] </w:t>
            </w:r>
          </w:p>
        </w:tc>
        <w:tc>
          <w:tcPr>
            <w:tcW w:w="4820" w:type="dxa"/>
            <w:vAlign w:val="center"/>
          </w:tcPr>
          <w:p w14:paraId="1891A2FD" w14:textId="19D2DCAA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  <w:lang w:val="pl-PL" w:eastAsia="pl-PL"/>
              </w:rPr>
              <w:drawing>
                <wp:inline distT="0" distB="0" distL="0" distR="0" wp14:anchorId="48C774B7" wp14:editId="26D56F57">
                  <wp:extent cx="11430" cy="114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</w:t>
            </w:r>
          </w:p>
          <w:p w14:paraId="71876097" w14:textId="262671D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 </w:t>
            </w:r>
          </w:p>
        </w:tc>
      </w:tr>
      <w:tr w:rsidR="00D86778" w:rsidRPr="001921A5" w14:paraId="2CA59F4D" w14:textId="77777777" w:rsidTr="00D86778">
        <w:tc>
          <w:tcPr>
            <w:tcW w:w="4526" w:type="dxa"/>
            <w:shd w:val="pct15" w:color="auto" w:fill="auto"/>
            <w:vAlign w:val="center"/>
          </w:tcPr>
          <w:p w14:paraId="721FFB83" w14:textId="651D34CB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Typ MS </w:t>
            </w:r>
          </w:p>
        </w:tc>
        <w:tc>
          <w:tcPr>
            <w:tcW w:w="4820" w:type="dxa"/>
            <w:vAlign w:val="center"/>
          </w:tcPr>
          <w:p w14:paraId="7E405C8A" w14:textId="49682A18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Modem </w:t>
            </w:r>
          </w:p>
          <w:p w14:paraId="5000C51A" w14:textId="2C7F47EF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89142A" w14:paraId="36A19B67" w14:textId="77777777" w:rsidTr="00D86778">
        <w:trPr>
          <w:trHeight w:val="669"/>
        </w:trPr>
        <w:tc>
          <w:tcPr>
            <w:tcW w:w="4526" w:type="dxa"/>
            <w:shd w:val="pct15" w:color="auto" w:fill="auto"/>
            <w:vAlign w:val="center"/>
          </w:tcPr>
          <w:p w14:paraId="4C2DB430" w14:textId="723097F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Usługa/MCS </w:t>
            </w:r>
          </w:p>
        </w:tc>
        <w:tc>
          <w:tcPr>
            <w:tcW w:w="4820" w:type="dxa"/>
            <w:vAlign w:val="center"/>
          </w:tcPr>
          <w:p w14:paraId="3ED8BA62" w14:textId="77777777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Dane: 11,2kb/s (MCS-2) i 47,8kb/s (MCS-7) </w:t>
            </w:r>
          </w:p>
          <w:p w14:paraId="106671D4" w14:textId="3C23A75F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</w:tbl>
    <w:p w14:paraId="43720884" w14:textId="77777777" w:rsidR="00D81C1A" w:rsidRPr="001921A5" w:rsidRDefault="00D81C1A" w:rsidP="00402B1C">
      <w:pPr>
        <w:rPr>
          <w:rFonts w:ascii="Calibri" w:hAnsi="Calibri"/>
          <w:lang w:val="pl-PL"/>
        </w:rPr>
      </w:pPr>
    </w:p>
    <w:p w14:paraId="746DFCFB" w14:textId="342E5E2F" w:rsidR="00471A85" w:rsidRPr="001921A5" w:rsidRDefault="00471A85" w:rsidP="00471A85">
      <w:pPr>
        <w:pStyle w:val="Akapitzlist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Opis </w:t>
      </w:r>
      <w:r w:rsidR="00A27291" w:rsidRPr="001921A5">
        <w:rPr>
          <w:rFonts w:ascii="Calibri" w:hAnsi="Calibri"/>
          <w:lang w:val="pl-PL"/>
        </w:rPr>
        <w:t>wybranego systemu</w:t>
      </w:r>
      <w:r w:rsidR="00402B1C" w:rsidRPr="001921A5">
        <w:rPr>
          <w:rFonts w:ascii="Calibri" w:hAnsi="Calibri"/>
          <w:lang w:val="pl-PL"/>
        </w:rPr>
        <w:t>:</w:t>
      </w:r>
    </w:p>
    <w:p w14:paraId="64E86523" w14:textId="12E4479D" w:rsidR="001921A5" w:rsidRPr="001921A5" w:rsidRDefault="001921A5" w:rsidP="001921A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br/>
      </w:r>
      <w:r w:rsidR="00753033">
        <w:rPr>
          <w:rFonts w:ascii="Calibri" w:hAnsi="Calibri"/>
          <w:lang w:val="pl-PL"/>
        </w:rPr>
        <w:t xml:space="preserve">a) </w:t>
      </w:r>
      <w:r w:rsidRPr="001921A5">
        <w:rPr>
          <w:rFonts w:ascii="Calibri" w:hAnsi="Calibri"/>
          <w:lang w:val="pl-PL"/>
        </w:rPr>
        <w:t>Modem EDGE 1800 MHz</w:t>
      </w:r>
      <w:r w:rsidR="00753033">
        <w:rPr>
          <w:rFonts w:ascii="Calibri" w:hAnsi="Calibri"/>
          <w:lang w:val="pl-PL"/>
        </w:rPr>
        <w:t>:</w:t>
      </w:r>
    </w:p>
    <w:p w14:paraId="7F21B868" w14:textId="77777777" w:rsidR="001921A5" w:rsidRPr="001921A5" w:rsidRDefault="001921A5" w:rsidP="001921A5">
      <w:pPr>
        <w:rPr>
          <w:rFonts w:ascii="Calibri" w:hAnsi="Calibri"/>
          <w:lang w:val="pl-PL"/>
        </w:rPr>
      </w:pPr>
    </w:p>
    <w:p w14:paraId="41FF18C2" w14:textId="3BB6EE98" w:rsidR="001921A5" w:rsidRPr="001921A5" w:rsidRDefault="001921A5" w:rsidP="001921A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Wybrane urządzenie: Modem </w:t>
      </w:r>
      <w:proofErr w:type="spellStart"/>
      <w:r w:rsidR="0019666E">
        <w:rPr>
          <w:rFonts w:ascii="Calibri" w:hAnsi="Calibri"/>
          <w:lang w:val="pl-PL"/>
        </w:rPr>
        <w:t>TeleOrgin</w:t>
      </w:r>
      <w:proofErr w:type="spellEnd"/>
      <w:r w:rsidR="0019666E">
        <w:rPr>
          <w:rFonts w:ascii="Calibri" w:hAnsi="Calibri"/>
          <w:lang w:val="pl-PL"/>
        </w:rPr>
        <w:t xml:space="preserve"> RB900</w:t>
      </w:r>
    </w:p>
    <w:p w14:paraId="73EBFF01" w14:textId="5D3E47D0" w:rsidR="0019666E" w:rsidRPr="001921A5" w:rsidRDefault="007C3152" w:rsidP="007C3152">
      <w:pPr>
        <w:jc w:val="center"/>
        <w:rPr>
          <w:rFonts w:ascii="Calibri" w:hAnsi="Calibri"/>
          <w:lang w:val="pl-PL"/>
        </w:rPr>
      </w:pPr>
      <w:r>
        <w:rPr>
          <w:rFonts w:ascii="Calibri" w:hAnsi="Calibri"/>
          <w:noProof/>
          <w:lang w:val="pl-PL" w:eastAsia="pl-PL"/>
        </w:rPr>
        <w:drawing>
          <wp:inline distT="0" distB="0" distL="0" distR="0" wp14:anchorId="3955EB27" wp14:editId="31FB9E00">
            <wp:extent cx="3822700" cy="3429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Orgin RB9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766" w14:textId="77777777" w:rsidR="00D86778" w:rsidRPr="001921A5" w:rsidRDefault="00D86778" w:rsidP="00D86778">
      <w:pPr>
        <w:rPr>
          <w:rFonts w:ascii="Calibri" w:hAnsi="Calibri"/>
          <w:lang w:val="pl-PL"/>
        </w:rPr>
      </w:pPr>
    </w:p>
    <w:p w14:paraId="5ED7E646" w14:textId="4CC987E9" w:rsidR="001921A5" w:rsidRPr="007C3152" w:rsidRDefault="001921A5" w:rsidP="001921A5">
      <w:pPr>
        <w:pStyle w:val="p1"/>
        <w:rPr>
          <w:rFonts w:ascii="Calibri" w:hAnsi="Calibri"/>
        </w:rPr>
      </w:pPr>
      <w:proofErr w:type="spellStart"/>
      <w:r w:rsidRPr="007C3152">
        <w:rPr>
          <w:rStyle w:val="s1"/>
          <w:rFonts w:ascii="Calibri" w:hAnsi="Calibri"/>
          <w:b/>
          <w:bCs/>
        </w:rPr>
        <w:t>Specyfikacja</w:t>
      </w:r>
      <w:proofErr w:type="spellEnd"/>
      <w:r w:rsidRPr="007C3152">
        <w:rPr>
          <w:rStyle w:val="s1"/>
          <w:rFonts w:ascii="Calibri" w:hAnsi="Calibri"/>
          <w:b/>
          <w:bCs/>
        </w:rPr>
        <w:t xml:space="preserve"> </w:t>
      </w:r>
      <w:proofErr w:type="spellStart"/>
      <w:r w:rsidR="007C3152" w:rsidRPr="007C3152">
        <w:rPr>
          <w:rFonts w:ascii="Calibri" w:hAnsi="Calibri"/>
        </w:rPr>
        <w:t>TeleOrgin</w:t>
      </w:r>
      <w:proofErr w:type="spellEnd"/>
      <w:r w:rsidR="007C3152" w:rsidRPr="007C3152">
        <w:rPr>
          <w:rFonts w:ascii="Calibri" w:hAnsi="Calibri"/>
        </w:rPr>
        <w:t xml:space="preserve"> RB900</w:t>
      </w:r>
      <w:r w:rsidRPr="007C3152">
        <w:rPr>
          <w:rStyle w:val="s1"/>
          <w:rFonts w:ascii="Calibri" w:hAnsi="Calibri"/>
          <w:b/>
          <w:bCs/>
        </w:rPr>
        <w:t>:</w:t>
      </w:r>
    </w:p>
    <w:p w14:paraId="068DA4F2" w14:textId="0A7F2D32" w:rsidR="007C3152" w:rsidRPr="007C3152" w:rsidRDefault="001921A5" w:rsidP="007C3152">
      <w:pPr>
        <w:pStyle w:val="p1"/>
        <w:rPr>
          <w:rStyle w:val="s1"/>
          <w:rFonts w:ascii="Calibri" w:hAnsi="Calibri"/>
        </w:rPr>
      </w:pPr>
      <w:proofErr w:type="spellStart"/>
      <w:r w:rsidRPr="007C3152">
        <w:rPr>
          <w:rStyle w:val="s1"/>
          <w:rFonts w:ascii="Calibri" w:hAnsi="Calibri"/>
          <w:bCs/>
        </w:rPr>
        <w:t>Interfejs</w:t>
      </w:r>
      <w:proofErr w:type="spellEnd"/>
      <w:r w:rsidRPr="007C3152">
        <w:rPr>
          <w:rStyle w:val="s1"/>
          <w:rFonts w:ascii="Calibri" w:hAnsi="Calibri"/>
          <w:bCs/>
        </w:rPr>
        <w:t xml:space="preserve"> EDGE/GPRS:</w:t>
      </w:r>
    </w:p>
    <w:p w14:paraId="1B59A7AD" w14:textId="6444859B" w:rsidR="007C3152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 xml:space="preserve">Częstotliwości 850/900/1800/1900 </w:t>
      </w:r>
      <w:proofErr w:type="spellStart"/>
      <w:r>
        <w:rPr>
          <w:rStyle w:val="s1"/>
          <w:rFonts w:ascii="Calibri" w:hAnsi="Calibri"/>
          <w:lang w:val="pl-PL"/>
        </w:rPr>
        <w:t>Mhz</w:t>
      </w:r>
      <w:proofErr w:type="spellEnd"/>
    </w:p>
    <w:p w14:paraId="7642E450" w14:textId="259829F8" w:rsidR="007C3152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>Antena SMA</w:t>
      </w:r>
    </w:p>
    <w:p w14:paraId="3CD4928A" w14:textId="0D9FC2B0" w:rsidR="00EA6E64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 xml:space="preserve">HSPA+ </w:t>
      </w:r>
      <w:proofErr w:type="spellStart"/>
      <w:r>
        <w:rPr>
          <w:rStyle w:val="s1"/>
          <w:rFonts w:ascii="Calibri" w:hAnsi="Calibri"/>
          <w:lang w:val="pl-PL"/>
        </w:rPr>
        <w:t>category</w:t>
      </w:r>
      <w:proofErr w:type="spellEnd"/>
      <w:r>
        <w:rPr>
          <w:rStyle w:val="s1"/>
          <w:rFonts w:ascii="Calibri" w:hAnsi="Calibri"/>
          <w:lang w:val="pl-PL"/>
        </w:rPr>
        <w:t xml:space="preserve"> 6 dla łącza w </w:t>
      </w:r>
      <w:proofErr w:type="spellStart"/>
      <w:r>
        <w:rPr>
          <w:rStyle w:val="s1"/>
          <w:rFonts w:ascii="Calibri" w:hAnsi="Calibri"/>
          <w:lang w:val="pl-PL"/>
        </w:rPr>
        <w:t>góre</w:t>
      </w:r>
      <w:proofErr w:type="spellEnd"/>
      <w:r>
        <w:rPr>
          <w:rStyle w:val="s1"/>
          <w:rFonts w:ascii="Calibri" w:hAnsi="Calibri"/>
          <w:lang w:val="pl-PL"/>
        </w:rPr>
        <w:t xml:space="preserve"> (</w:t>
      </w:r>
      <w:proofErr w:type="spellStart"/>
      <w:r>
        <w:rPr>
          <w:rStyle w:val="s1"/>
          <w:rFonts w:ascii="Calibri" w:hAnsi="Calibri"/>
          <w:lang w:val="pl-PL"/>
        </w:rPr>
        <w:t>uplink</w:t>
      </w:r>
      <w:proofErr w:type="spellEnd"/>
      <w:r>
        <w:rPr>
          <w:rStyle w:val="s1"/>
          <w:rFonts w:ascii="Calibri" w:hAnsi="Calibri"/>
          <w:lang w:val="pl-PL"/>
        </w:rPr>
        <w:t xml:space="preserve">) i </w:t>
      </w:r>
      <w:proofErr w:type="spellStart"/>
      <w:r>
        <w:rPr>
          <w:rStyle w:val="s1"/>
          <w:rFonts w:ascii="Calibri" w:hAnsi="Calibri"/>
          <w:lang w:val="pl-PL"/>
        </w:rPr>
        <w:t>category</w:t>
      </w:r>
      <w:proofErr w:type="spellEnd"/>
      <w:r>
        <w:rPr>
          <w:rStyle w:val="s1"/>
          <w:rFonts w:ascii="Calibri" w:hAnsi="Calibri"/>
          <w:lang w:val="pl-PL"/>
        </w:rPr>
        <w:t xml:space="preserve"> 14 dla łącza w dół (</w:t>
      </w:r>
      <w:proofErr w:type="spellStart"/>
      <w:r>
        <w:rPr>
          <w:rStyle w:val="s1"/>
          <w:rFonts w:ascii="Calibri" w:hAnsi="Calibri"/>
          <w:lang w:val="pl-PL"/>
        </w:rPr>
        <w:t>downlink</w:t>
      </w:r>
      <w:proofErr w:type="spellEnd"/>
      <w:r>
        <w:rPr>
          <w:rStyle w:val="s1"/>
          <w:rFonts w:ascii="Calibri" w:hAnsi="Calibri"/>
          <w:lang w:val="pl-PL"/>
        </w:rPr>
        <w:t>)</w:t>
      </w:r>
    </w:p>
    <w:p w14:paraId="44FC907C" w14:textId="283FC7E1" w:rsidR="00EA6E64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 xml:space="preserve">HSDPA 21 </w:t>
      </w:r>
      <w:proofErr w:type="spellStart"/>
      <w:r>
        <w:rPr>
          <w:rStyle w:val="s1"/>
          <w:rFonts w:ascii="Calibri" w:hAnsi="Calibri"/>
          <w:lang w:val="pl-PL"/>
        </w:rPr>
        <w:t>Mb</w:t>
      </w:r>
      <w:proofErr w:type="spellEnd"/>
      <w:r>
        <w:rPr>
          <w:rStyle w:val="s1"/>
          <w:rFonts w:ascii="Calibri" w:hAnsi="Calibri"/>
          <w:lang w:val="pl-PL"/>
        </w:rPr>
        <w:t xml:space="preserve">/s, HSUPA 5,76 </w:t>
      </w:r>
      <w:proofErr w:type="spellStart"/>
      <w:r>
        <w:rPr>
          <w:rStyle w:val="s1"/>
          <w:rFonts w:ascii="Calibri" w:hAnsi="Calibri"/>
          <w:lang w:val="pl-PL"/>
        </w:rPr>
        <w:t>Mb</w:t>
      </w:r>
      <w:proofErr w:type="spellEnd"/>
      <w:r>
        <w:rPr>
          <w:rStyle w:val="s1"/>
          <w:rFonts w:ascii="Calibri" w:hAnsi="Calibri"/>
          <w:lang w:val="pl-PL"/>
        </w:rPr>
        <w:t>/s</w:t>
      </w:r>
    </w:p>
    <w:p w14:paraId="6BF2849A" w14:textId="26D10ED2" w:rsidR="007C3152" w:rsidRDefault="006B5370" w:rsidP="007C3152">
      <w:pPr>
        <w:pStyle w:val="p2"/>
        <w:numPr>
          <w:ilvl w:val="0"/>
          <w:numId w:val="6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Napięcie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nominalne</w:t>
      </w:r>
      <w:proofErr w:type="spellEnd"/>
      <w:r>
        <w:rPr>
          <w:rFonts w:ascii="Calibri" w:hAnsi="Calibri"/>
        </w:rPr>
        <w:t xml:space="preserve"> 5.3 V (10%)</w:t>
      </w:r>
    </w:p>
    <w:p w14:paraId="1C0AD2D5" w14:textId="21081FC0" w:rsidR="00D86778" w:rsidRDefault="006B5370" w:rsidP="00D86778">
      <w:pPr>
        <w:pStyle w:val="p2"/>
        <w:numPr>
          <w:ilvl w:val="0"/>
          <w:numId w:val="6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Zasilanie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maksymalne</w:t>
      </w:r>
      <w:proofErr w:type="spellEnd"/>
      <w:r>
        <w:rPr>
          <w:rFonts w:ascii="Calibri" w:hAnsi="Calibri"/>
        </w:rPr>
        <w:t xml:space="preserve"> 2,5 W</w:t>
      </w:r>
    </w:p>
    <w:p w14:paraId="4FB6BC73" w14:textId="77777777" w:rsidR="00BB4A36" w:rsidRPr="00BB4A36" w:rsidRDefault="00BB4A36" w:rsidP="00BB4A36">
      <w:pPr>
        <w:pStyle w:val="p2"/>
        <w:ind w:left="720"/>
        <w:rPr>
          <w:rFonts w:ascii="Calibri" w:hAnsi="Calibri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266"/>
        <w:gridCol w:w="1843"/>
        <w:gridCol w:w="1843"/>
        <w:gridCol w:w="1842"/>
        <w:gridCol w:w="2262"/>
      </w:tblGrid>
      <w:tr w:rsidR="00393EB4" w14:paraId="1C3B1855" w14:textId="77777777" w:rsidTr="00393EB4">
        <w:tc>
          <w:tcPr>
            <w:tcW w:w="1266" w:type="dxa"/>
          </w:tcPr>
          <w:p w14:paraId="449D1CA9" w14:textId="449C840D" w:rsidR="00393EB4" w:rsidRDefault="00393EB4" w:rsidP="00D86778">
            <w:pPr>
              <w:rPr>
                <w:rFonts w:ascii="Calibri" w:hAnsi="Calibri"/>
                <w:lang w:val="pl-PL"/>
              </w:rPr>
            </w:pPr>
          </w:p>
        </w:tc>
        <w:tc>
          <w:tcPr>
            <w:tcW w:w="1843" w:type="dxa"/>
          </w:tcPr>
          <w:p w14:paraId="5A61624C" w14:textId="4382CF3F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TX [MHz]</w:t>
            </w:r>
          </w:p>
        </w:tc>
        <w:tc>
          <w:tcPr>
            <w:tcW w:w="1843" w:type="dxa"/>
          </w:tcPr>
          <w:p w14:paraId="6504F4D1" w14:textId="0C558CA4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RX [MHz]</w:t>
            </w:r>
          </w:p>
        </w:tc>
        <w:tc>
          <w:tcPr>
            <w:tcW w:w="1842" w:type="dxa"/>
          </w:tcPr>
          <w:p w14:paraId="0A30F5C2" w14:textId="21317147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Kanały (ARFC)</w:t>
            </w:r>
          </w:p>
        </w:tc>
        <w:tc>
          <w:tcPr>
            <w:tcW w:w="2262" w:type="dxa"/>
          </w:tcPr>
          <w:p w14:paraId="1350C24F" w14:textId="08D0870F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TX –RX offset [MHz]</w:t>
            </w:r>
          </w:p>
        </w:tc>
      </w:tr>
      <w:tr w:rsidR="00393EB4" w14:paraId="2B706B16" w14:textId="77777777" w:rsidTr="00393EB4">
        <w:trPr>
          <w:trHeight w:val="264"/>
        </w:trPr>
        <w:tc>
          <w:tcPr>
            <w:tcW w:w="1266" w:type="dxa"/>
          </w:tcPr>
          <w:p w14:paraId="2221413C" w14:textId="40F963B1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1800 MHz</w:t>
            </w:r>
          </w:p>
        </w:tc>
        <w:tc>
          <w:tcPr>
            <w:tcW w:w="1843" w:type="dxa"/>
          </w:tcPr>
          <w:p w14:paraId="70D051CB" w14:textId="404B3AA2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1710,2 – 1784,8</w:t>
            </w:r>
          </w:p>
        </w:tc>
        <w:tc>
          <w:tcPr>
            <w:tcW w:w="1843" w:type="dxa"/>
          </w:tcPr>
          <w:p w14:paraId="02DEBF07" w14:textId="42B15FB8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1805,2 – 1879,8</w:t>
            </w:r>
          </w:p>
        </w:tc>
        <w:tc>
          <w:tcPr>
            <w:tcW w:w="1842" w:type="dxa"/>
          </w:tcPr>
          <w:p w14:paraId="365320C6" w14:textId="173F3D5A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512 – 885</w:t>
            </w:r>
          </w:p>
        </w:tc>
        <w:tc>
          <w:tcPr>
            <w:tcW w:w="2262" w:type="dxa"/>
          </w:tcPr>
          <w:p w14:paraId="2E1D0C5F" w14:textId="693DF442" w:rsidR="00393EB4" w:rsidRDefault="00393EB4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95 </w:t>
            </w:r>
          </w:p>
        </w:tc>
      </w:tr>
    </w:tbl>
    <w:p w14:paraId="19FA8957" w14:textId="77777777" w:rsidR="001921A5" w:rsidRDefault="001921A5" w:rsidP="00D86778">
      <w:pPr>
        <w:rPr>
          <w:rFonts w:ascii="Calibri" w:hAnsi="Calibri"/>
          <w:lang w:val="pl-PL"/>
        </w:rPr>
      </w:pPr>
    </w:p>
    <w:p w14:paraId="30686E5B" w14:textId="31AC126C" w:rsidR="00BB4A36" w:rsidRDefault="006060FA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Zewnętrzna antena podłączana via SMA:</w:t>
      </w:r>
    </w:p>
    <w:p w14:paraId="7E08C64A" w14:textId="6C21BDC7" w:rsidR="006060FA" w:rsidRDefault="006060FA" w:rsidP="006060FA">
      <w:pPr>
        <w:pStyle w:val="Akapitzlist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Wsparcie dla GSM, UMTS, LTE</w:t>
      </w:r>
    </w:p>
    <w:p w14:paraId="4345E9A9" w14:textId="4C9A11BD" w:rsidR="006060FA" w:rsidRDefault="006060FA" w:rsidP="006060FA">
      <w:pPr>
        <w:pStyle w:val="Akapitzlist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Impedancja: 50</w:t>
      </w:r>
      <w:r>
        <w:rPr>
          <w:rFonts w:ascii="Calibri" w:hAnsi="Calibri"/>
          <w:lang w:val="pl-PL"/>
        </w:rPr>
        <w:sym w:font="Symbol" w:char="F057"/>
      </w:r>
    </w:p>
    <w:p w14:paraId="4DA76197" w14:textId="3DE50D00" w:rsidR="006060FA" w:rsidRDefault="006060FA" w:rsidP="006060FA">
      <w:pPr>
        <w:pStyle w:val="Akapitzlist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Zysk 0 </w:t>
      </w:r>
      <w:proofErr w:type="spellStart"/>
      <w:r>
        <w:rPr>
          <w:rFonts w:ascii="Calibri" w:hAnsi="Calibri"/>
          <w:lang w:val="pl-PL"/>
        </w:rPr>
        <w:t>dBi</w:t>
      </w:r>
      <w:proofErr w:type="spellEnd"/>
      <w:r>
        <w:rPr>
          <w:rFonts w:ascii="Calibri" w:hAnsi="Calibri"/>
          <w:lang w:val="pl-PL"/>
        </w:rPr>
        <w:t xml:space="preserve"> (bez kabla), 2 </w:t>
      </w:r>
      <w:proofErr w:type="spellStart"/>
      <w:r>
        <w:rPr>
          <w:rFonts w:ascii="Calibri" w:hAnsi="Calibri"/>
          <w:lang w:val="pl-PL"/>
        </w:rPr>
        <w:t>dBi</w:t>
      </w:r>
      <w:proofErr w:type="spellEnd"/>
      <w:r>
        <w:rPr>
          <w:rFonts w:ascii="Calibri" w:hAnsi="Calibri"/>
          <w:lang w:val="pl-PL"/>
        </w:rPr>
        <w:t xml:space="preserve"> (z kablem)</w:t>
      </w:r>
    </w:p>
    <w:p w14:paraId="1730911E" w14:textId="0C31DD24" w:rsidR="006060FA" w:rsidRPr="006060FA" w:rsidRDefault="006060FA" w:rsidP="006060FA">
      <w:pPr>
        <w:pStyle w:val="Akapitzlist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WFS: -10 </w:t>
      </w:r>
      <w:proofErr w:type="spellStart"/>
      <w:r>
        <w:rPr>
          <w:rFonts w:ascii="Calibri" w:hAnsi="Calibri"/>
          <w:lang w:val="pl-PL"/>
        </w:rPr>
        <w:t>dB</w:t>
      </w:r>
      <w:proofErr w:type="spellEnd"/>
    </w:p>
    <w:p w14:paraId="3B7399AF" w14:textId="77777777" w:rsidR="001921A5" w:rsidRPr="001921A5" w:rsidRDefault="001921A5" w:rsidP="00D86778">
      <w:pPr>
        <w:rPr>
          <w:rFonts w:ascii="Calibri" w:hAnsi="Calibri"/>
          <w:lang w:val="pl-PL"/>
        </w:rPr>
      </w:pPr>
    </w:p>
    <w:p w14:paraId="5CDBA890" w14:textId="77777777" w:rsidR="001921A5" w:rsidRDefault="001921A5" w:rsidP="00D86778">
      <w:pPr>
        <w:rPr>
          <w:rFonts w:ascii="Calibri" w:hAnsi="Calibri"/>
          <w:lang w:val="pl-PL"/>
        </w:rPr>
      </w:pPr>
    </w:p>
    <w:p w14:paraId="2949EEC2" w14:textId="77777777" w:rsidR="008A63DC" w:rsidRDefault="008A63DC" w:rsidP="00D86778">
      <w:pPr>
        <w:rPr>
          <w:rFonts w:ascii="Calibri" w:hAnsi="Calibri"/>
          <w:lang w:val="pl-PL"/>
        </w:rPr>
      </w:pPr>
    </w:p>
    <w:p w14:paraId="14594373" w14:textId="77777777" w:rsidR="008A63DC" w:rsidRPr="001921A5" w:rsidRDefault="008A63DC" w:rsidP="00D86778">
      <w:pPr>
        <w:rPr>
          <w:rFonts w:ascii="Calibri" w:hAnsi="Calibri"/>
          <w:lang w:val="pl-PL"/>
        </w:rPr>
      </w:pPr>
    </w:p>
    <w:p w14:paraId="71DE7BEB" w14:textId="6601ACE2" w:rsidR="001921A5" w:rsidRDefault="00753033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lastRenderedPageBreak/>
        <w:t>b) Stacja bazowa:</w:t>
      </w:r>
    </w:p>
    <w:p w14:paraId="4F088A6F" w14:textId="77777777" w:rsidR="00AD2DAF" w:rsidRDefault="00AD2DAF" w:rsidP="00D86778">
      <w:pPr>
        <w:rPr>
          <w:rFonts w:ascii="Calibri" w:hAnsi="Calibri"/>
          <w:lang w:val="pl-PL"/>
        </w:rPr>
      </w:pPr>
    </w:p>
    <w:p w14:paraId="15B397B9" w14:textId="434F2B41" w:rsidR="00AD2DAF" w:rsidRDefault="00AD2DAF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Moc BTS:</w:t>
      </w:r>
    </w:p>
    <w:p w14:paraId="25D04E0E" w14:textId="267451B0" w:rsidR="00AD2DAF" w:rsidRPr="00FD05B9" w:rsidRDefault="00FD05B9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br/>
        <w:t xml:space="preserve">Do wyliczenia bilansu łącza radiowego, wybrana została </w:t>
      </w:r>
      <w:r w:rsidR="00DB2BD0">
        <w:rPr>
          <w:rFonts w:ascii="Calibri" w:hAnsi="Calibri"/>
          <w:lang w:val="pl-PL"/>
        </w:rPr>
        <w:t>1</w:t>
      </w:r>
      <w:r>
        <w:rPr>
          <w:rFonts w:ascii="Calibri" w:hAnsi="Calibri"/>
          <w:lang w:val="pl-PL"/>
        </w:rPr>
        <w:t xml:space="preserve"> klasa mocy stacji bazowej o mocy: </w:t>
      </w:r>
      <w:r>
        <w:rPr>
          <w:rFonts w:ascii="Calibri" w:hAnsi="Calibri"/>
          <w:lang w:val="pl-PL"/>
        </w:rPr>
        <w:br/>
        <w:t>P</w:t>
      </w:r>
      <w:r>
        <w:rPr>
          <w:rFonts w:ascii="Calibri" w:hAnsi="Calibri"/>
          <w:vertAlign w:val="subscript"/>
          <w:lang w:val="pl-PL"/>
        </w:rPr>
        <w:t xml:space="preserve">BTS </w:t>
      </w:r>
      <w:r w:rsidR="00DB2BD0">
        <w:rPr>
          <w:rFonts w:ascii="Calibri" w:hAnsi="Calibri"/>
          <w:lang w:val="pl-PL"/>
        </w:rPr>
        <w:t>= 2</w:t>
      </w:r>
      <w:r w:rsidR="00C05199">
        <w:rPr>
          <w:rFonts w:ascii="Calibri" w:hAnsi="Calibri"/>
          <w:lang w:val="pl-PL"/>
        </w:rPr>
        <w:t>0 W = 43</w:t>
      </w:r>
      <w:r>
        <w:rPr>
          <w:rFonts w:ascii="Calibri" w:hAnsi="Calibri"/>
          <w:lang w:val="pl-PL"/>
        </w:rPr>
        <w:t xml:space="preserve"> </w:t>
      </w:r>
      <w:proofErr w:type="spellStart"/>
      <w:r>
        <w:rPr>
          <w:rFonts w:ascii="Calibri" w:hAnsi="Calibri"/>
          <w:lang w:val="pl-PL"/>
        </w:rPr>
        <w:t>dBm</w:t>
      </w:r>
      <w:proofErr w:type="spellEnd"/>
      <w:r w:rsidR="00C05199">
        <w:rPr>
          <w:rFonts w:ascii="Calibri" w:hAnsi="Calibri"/>
          <w:lang w:val="pl-PL"/>
        </w:rPr>
        <w:t>.</w:t>
      </w:r>
    </w:p>
    <w:p w14:paraId="7C266954" w14:textId="77777777" w:rsidR="00393EB4" w:rsidRDefault="00393EB4" w:rsidP="00D86778">
      <w:pPr>
        <w:rPr>
          <w:rFonts w:ascii="Calibri" w:hAnsi="Calibri"/>
          <w:lang w:val="pl-PL"/>
        </w:rPr>
      </w:pPr>
    </w:p>
    <w:p w14:paraId="5B47542F" w14:textId="64805F11" w:rsidR="001F017A" w:rsidRDefault="001F017A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Skład:</w:t>
      </w:r>
    </w:p>
    <w:p w14:paraId="33960DE2" w14:textId="77777777" w:rsidR="001F017A" w:rsidRDefault="001F017A" w:rsidP="001F017A">
      <w:pPr>
        <w:pStyle w:val="Akapitzlist"/>
        <w:numPr>
          <w:ilvl w:val="0"/>
          <w:numId w:val="8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Stacja bazowa </w:t>
      </w:r>
    </w:p>
    <w:p w14:paraId="6CDCA78E" w14:textId="27E26960" w:rsidR="001F017A" w:rsidRDefault="001F017A" w:rsidP="001F017A">
      <w:pPr>
        <w:pStyle w:val="Akapitzlist"/>
        <w:numPr>
          <w:ilvl w:val="0"/>
          <w:numId w:val="8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Antena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dookólna</w:t>
      </w:r>
      <w:proofErr w:type="spellEnd"/>
      <w:r>
        <w:rPr>
          <w:rFonts w:ascii="Calibri" w:hAnsi="Calibri"/>
        </w:rPr>
        <w:t xml:space="preserve"> </w:t>
      </w:r>
    </w:p>
    <w:p w14:paraId="566FC9AB" w14:textId="61FE17A1" w:rsidR="001F017A" w:rsidRDefault="002F6F9A" w:rsidP="001F017A">
      <w:pPr>
        <w:pStyle w:val="Akapitzlist"/>
        <w:numPr>
          <w:ilvl w:val="0"/>
          <w:numId w:val="8"/>
        </w:numPr>
        <w:rPr>
          <w:rFonts w:ascii="Calibri" w:hAnsi="Calibri"/>
        </w:rPr>
      </w:pPr>
      <w:r w:rsidRPr="001F017A">
        <w:rPr>
          <w:rFonts w:ascii="Calibri" w:hAnsi="Calibri"/>
        </w:rPr>
        <w:t>2</w:t>
      </w:r>
      <w:r w:rsidR="001F017A">
        <w:rPr>
          <w:rFonts w:ascii="Calibri" w:hAnsi="Calibri"/>
        </w:rPr>
        <w:t xml:space="preserve"> x </w:t>
      </w:r>
      <w:proofErr w:type="spellStart"/>
      <w:r w:rsidR="001F017A">
        <w:rPr>
          <w:rFonts w:ascii="Calibri" w:hAnsi="Calibri"/>
        </w:rPr>
        <w:t>kabel</w:t>
      </w:r>
      <w:proofErr w:type="spellEnd"/>
      <w:r w:rsidRPr="001F017A">
        <w:rPr>
          <w:rFonts w:ascii="Calibri" w:hAnsi="Calibri"/>
        </w:rPr>
        <w:t xml:space="preserve"> </w:t>
      </w:r>
      <w:proofErr w:type="spellStart"/>
      <w:r w:rsidRPr="001F017A">
        <w:rPr>
          <w:rFonts w:ascii="Calibri" w:hAnsi="Calibri"/>
        </w:rPr>
        <w:t>typu</w:t>
      </w:r>
      <w:proofErr w:type="spellEnd"/>
      <w:r w:rsidRPr="001F017A">
        <w:rPr>
          <w:rFonts w:ascii="Calibri" w:hAnsi="Calibri"/>
        </w:rPr>
        <w:t xml:space="preserve"> „</w:t>
      </w:r>
      <w:r w:rsidR="001F017A">
        <w:rPr>
          <w:rFonts w:ascii="Calibri" w:hAnsi="Calibri"/>
        </w:rPr>
        <w:t>J</w:t>
      </w:r>
      <w:r w:rsidRPr="001F017A">
        <w:rPr>
          <w:rFonts w:ascii="Calibri" w:hAnsi="Calibri"/>
        </w:rPr>
        <w:t xml:space="preserve">umper” </w:t>
      </w:r>
    </w:p>
    <w:p w14:paraId="548EA9A1" w14:textId="6BDD67C2" w:rsidR="002F6F9A" w:rsidRPr="001F017A" w:rsidRDefault="001F017A" w:rsidP="001F017A">
      <w:pPr>
        <w:pStyle w:val="Akapitzlist"/>
        <w:numPr>
          <w:ilvl w:val="0"/>
          <w:numId w:val="8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K</w:t>
      </w:r>
      <w:r w:rsidR="002F6F9A" w:rsidRPr="001F017A">
        <w:rPr>
          <w:rFonts w:ascii="Calibri" w:hAnsi="Calibri"/>
        </w:rPr>
        <w:t>abel</w:t>
      </w:r>
      <w:proofErr w:type="spellEnd"/>
      <w:r w:rsidR="002F6F9A" w:rsidRPr="001F017A">
        <w:rPr>
          <w:rFonts w:ascii="Calibri" w:hAnsi="Calibri"/>
        </w:rPr>
        <w:t xml:space="preserve"> </w:t>
      </w:r>
      <w:proofErr w:type="spellStart"/>
      <w:r w:rsidR="002F6F9A" w:rsidRPr="001F017A">
        <w:rPr>
          <w:rFonts w:ascii="Calibri" w:hAnsi="Calibri"/>
        </w:rPr>
        <w:t>typu</w:t>
      </w:r>
      <w:proofErr w:type="spellEnd"/>
      <w:r w:rsidR="002F6F9A" w:rsidRPr="001F017A">
        <w:rPr>
          <w:rFonts w:ascii="Calibri" w:hAnsi="Calibri"/>
        </w:rPr>
        <w:t xml:space="preserve"> „</w:t>
      </w:r>
      <w:r>
        <w:rPr>
          <w:rFonts w:ascii="Calibri" w:hAnsi="Calibri"/>
        </w:rPr>
        <w:t>F</w:t>
      </w:r>
      <w:r w:rsidR="00EC33F5" w:rsidRPr="001F017A">
        <w:rPr>
          <w:rFonts w:ascii="Calibri" w:hAnsi="Calibri"/>
        </w:rPr>
        <w:t>ee</w:t>
      </w:r>
      <w:r w:rsidR="002F6F9A" w:rsidRPr="001F017A">
        <w:rPr>
          <w:rFonts w:ascii="Calibri" w:hAnsi="Calibri"/>
        </w:rPr>
        <w:t>der”</w:t>
      </w:r>
      <w:r>
        <w:rPr>
          <w:rFonts w:ascii="Calibri" w:hAnsi="Calibri"/>
        </w:rPr>
        <w:t xml:space="preserve"> </w:t>
      </w:r>
    </w:p>
    <w:p w14:paraId="0E391F73" w14:textId="77777777" w:rsidR="00D044EE" w:rsidRPr="001F017A" w:rsidRDefault="00D044EE" w:rsidP="00D86778">
      <w:pPr>
        <w:rPr>
          <w:rFonts w:ascii="Calibri" w:hAnsi="Calibri"/>
        </w:rPr>
      </w:pPr>
    </w:p>
    <w:p w14:paraId="33F150EE" w14:textId="506AB90C" w:rsidR="008A63DC" w:rsidRDefault="00EC33F5" w:rsidP="008A63DC">
      <w:pPr>
        <w:jc w:val="center"/>
        <w:rPr>
          <w:rFonts w:ascii="Calibri" w:hAnsi="Calibri"/>
          <w:lang w:val="pl-PL"/>
        </w:rPr>
      </w:pPr>
      <w:r>
        <w:rPr>
          <w:rFonts w:ascii="Calibri" w:hAnsi="Calibri"/>
          <w:noProof/>
          <w:lang w:val="pl-PL" w:eastAsia="pl-PL"/>
        </w:rPr>
        <w:drawing>
          <wp:inline distT="0" distB="0" distL="0" distR="0" wp14:anchorId="0DA42C72" wp14:editId="569E60CC">
            <wp:extent cx="5756910" cy="362775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cja bazowa plus okablo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EFF" w14:textId="4BBA981F" w:rsidR="008A63DC" w:rsidRDefault="005B1738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Antena stacji bazowej:</w:t>
      </w:r>
    </w:p>
    <w:p w14:paraId="1655E6C7" w14:textId="68C7E07D" w:rsidR="005B1738" w:rsidRDefault="00FF6BC7" w:rsidP="00D86778">
      <w:pPr>
        <w:rPr>
          <w:rFonts w:ascii="Calibri" w:hAnsi="Calibri"/>
          <w:lang w:val="pl-PL"/>
        </w:rPr>
      </w:pPr>
      <w:r>
        <w:rPr>
          <w:rFonts w:ascii="Calibri" w:hAnsi="Calibri"/>
          <w:noProof/>
          <w:lang w:val="pl-PL" w:eastAsia="pl-PL"/>
        </w:rPr>
        <w:lastRenderedPageBreak/>
        <w:drawing>
          <wp:inline distT="0" distB="0" distL="0" distR="0" wp14:anchorId="56FC1A6A" wp14:editId="3B84734D">
            <wp:extent cx="6559605" cy="338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06 at 16.54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1" cy="33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9908" w14:textId="2F814303" w:rsidR="008A63DC" w:rsidRDefault="008A63DC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Przewody antenowe:</w:t>
      </w:r>
    </w:p>
    <w:p w14:paraId="0CF4A38F" w14:textId="77777777" w:rsidR="008A63DC" w:rsidRDefault="008A63DC" w:rsidP="00D86778">
      <w:pPr>
        <w:rPr>
          <w:rFonts w:ascii="Calibri" w:hAnsi="Calibri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A63DC" w14:paraId="3BDD7D78" w14:textId="77777777" w:rsidTr="008A63DC">
        <w:trPr>
          <w:trHeight w:val="335"/>
        </w:trPr>
        <w:tc>
          <w:tcPr>
            <w:tcW w:w="3018" w:type="dxa"/>
          </w:tcPr>
          <w:p w14:paraId="002DFEA9" w14:textId="4E2BD4DD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Przewód </w:t>
            </w:r>
          </w:p>
        </w:tc>
        <w:tc>
          <w:tcPr>
            <w:tcW w:w="3019" w:type="dxa"/>
          </w:tcPr>
          <w:p w14:paraId="7F8F3F14" w14:textId="0291F3E3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Tłumienność</w:t>
            </w:r>
          </w:p>
        </w:tc>
        <w:tc>
          <w:tcPr>
            <w:tcW w:w="3019" w:type="dxa"/>
          </w:tcPr>
          <w:p w14:paraId="3573F07B" w14:textId="5395C8EC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Długość</w:t>
            </w:r>
          </w:p>
        </w:tc>
      </w:tr>
      <w:tr w:rsidR="008A63DC" w14:paraId="34D92473" w14:textId="77777777" w:rsidTr="008A63DC">
        <w:tc>
          <w:tcPr>
            <w:tcW w:w="3018" w:type="dxa"/>
          </w:tcPr>
          <w:p w14:paraId="3B2335D1" w14:textId="774C88DF" w:rsidR="008A63DC" w:rsidRDefault="008A63DC" w:rsidP="00D86778">
            <w:pPr>
              <w:rPr>
                <w:rFonts w:ascii="Calibri" w:hAnsi="Calibri"/>
                <w:lang w:val="pl-PL"/>
              </w:rPr>
            </w:pPr>
            <w:proofErr w:type="spellStart"/>
            <w:r>
              <w:rPr>
                <w:rFonts w:ascii="Calibri" w:hAnsi="Calibri"/>
                <w:lang w:val="pl-PL"/>
              </w:rPr>
              <w:t>Feeder</w:t>
            </w:r>
            <w:proofErr w:type="spellEnd"/>
            <w:r>
              <w:rPr>
                <w:rFonts w:ascii="Calibri" w:hAnsi="Calibri"/>
                <w:lang w:val="pl-PL"/>
              </w:rPr>
              <w:t xml:space="preserve">: </w:t>
            </w:r>
            <w:r w:rsidRPr="008A63DC">
              <w:rPr>
                <w:rFonts w:ascii="Calibri" w:hAnsi="Calibri"/>
                <w:lang w:val="pl-PL"/>
              </w:rPr>
              <w:t>LDF5-50A</w:t>
            </w:r>
          </w:p>
        </w:tc>
        <w:tc>
          <w:tcPr>
            <w:tcW w:w="3019" w:type="dxa"/>
          </w:tcPr>
          <w:p w14:paraId="50D468DE" w14:textId="3449F29B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5,75 </w:t>
            </w:r>
            <w:proofErr w:type="spellStart"/>
            <w:r>
              <w:rPr>
                <w:rFonts w:ascii="Calibri" w:hAnsi="Calibri"/>
                <w:lang w:val="pl-PL"/>
              </w:rPr>
              <w:t>dB</w:t>
            </w:r>
            <w:proofErr w:type="spellEnd"/>
            <w:r>
              <w:rPr>
                <w:rFonts w:ascii="Calibri" w:hAnsi="Calibri"/>
                <w:lang w:val="pl-PL"/>
              </w:rPr>
              <w:t>/100m</w:t>
            </w:r>
          </w:p>
        </w:tc>
        <w:tc>
          <w:tcPr>
            <w:tcW w:w="3019" w:type="dxa"/>
          </w:tcPr>
          <w:p w14:paraId="7FC7F399" w14:textId="13ECFB3A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30m</w:t>
            </w:r>
          </w:p>
        </w:tc>
      </w:tr>
      <w:tr w:rsidR="008A63DC" w14:paraId="5DDA2F8E" w14:textId="77777777" w:rsidTr="008A63DC">
        <w:tc>
          <w:tcPr>
            <w:tcW w:w="3018" w:type="dxa"/>
          </w:tcPr>
          <w:p w14:paraId="095830F7" w14:textId="68754775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Jumper: RFF ½”</w:t>
            </w:r>
          </w:p>
        </w:tc>
        <w:tc>
          <w:tcPr>
            <w:tcW w:w="3019" w:type="dxa"/>
          </w:tcPr>
          <w:p w14:paraId="175B1766" w14:textId="76434CE2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14,7 </w:t>
            </w:r>
            <w:proofErr w:type="spellStart"/>
            <w:r>
              <w:rPr>
                <w:rFonts w:ascii="Calibri" w:hAnsi="Calibri"/>
                <w:lang w:val="pl-PL"/>
              </w:rPr>
              <w:t>dB</w:t>
            </w:r>
            <w:proofErr w:type="spellEnd"/>
            <w:r>
              <w:rPr>
                <w:rFonts w:ascii="Calibri" w:hAnsi="Calibri"/>
                <w:lang w:val="pl-PL"/>
              </w:rPr>
              <w:t>/100m</w:t>
            </w:r>
          </w:p>
        </w:tc>
        <w:tc>
          <w:tcPr>
            <w:tcW w:w="3019" w:type="dxa"/>
          </w:tcPr>
          <w:p w14:paraId="1C9D6937" w14:textId="0EE98433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 x 3m</w:t>
            </w:r>
          </w:p>
        </w:tc>
      </w:tr>
      <w:tr w:rsidR="008A63DC" w14:paraId="77DC6B8E" w14:textId="77777777" w:rsidTr="008A63DC">
        <w:trPr>
          <w:trHeight w:val="250"/>
        </w:trPr>
        <w:tc>
          <w:tcPr>
            <w:tcW w:w="3018" w:type="dxa"/>
          </w:tcPr>
          <w:p w14:paraId="459EB13C" w14:textId="5E17176D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Złącze</w:t>
            </w:r>
          </w:p>
        </w:tc>
        <w:tc>
          <w:tcPr>
            <w:tcW w:w="3019" w:type="dxa"/>
          </w:tcPr>
          <w:p w14:paraId="740211C0" w14:textId="36EA9FB8" w:rsidR="008A63DC" w:rsidRDefault="008A63DC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0,2 </w:t>
            </w:r>
            <w:proofErr w:type="spellStart"/>
            <w:r>
              <w:rPr>
                <w:rFonts w:ascii="Calibri" w:hAnsi="Calibri"/>
                <w:lang w:val="pl-PL"/>
              </w:rPr>
              <w:t>dB</w:t>
            </w:r>
            <w:proofErr w:type="spellEnd"/>
          </w:p>
        </w:tc>
        <w:tc>
          <w:tcPr>
            <w:tcW w:w="3019" w:type="dxa"/>
          </w:tcPr>
          <w:p w14:paraId="0E6FF37B" w14:textId="77777777" w:rsidR="008A63DC" w:rsidRDefault="008A63DC" w:rsidP="00D86778">
            <w:pPr>
              <w:rPr>
                <w:rFonts w:ascii="Calibri" w:hAnsi="Calibri"/>
                <w:lang w:val="pl-PL"/>
              </w:rPr>
            </w:pPr>
          </w:p>
        </w:tc>
      </w:tr>
    </w:tbl>
    <w:p w14:paraId="2AB6B48E" w14:textId="77777777" w:rsidR="008A63DC" w:rsidRDefault="008A63DC" w:rsidP="00D86778">
      <w:pPr>
        <w:rPr>
          <w:rFonts w:ascii="Calibri" w:hAnsi="Calibri"/>
          <w:lang w:val="pl-PL"/>
        </w:rPr>
      </w:pPr>
    </w:p>
    <w:p w14:paraId="081E80DB" w14:textId="1C992185" w:rsidR="00753033" w:rsidRDefault="00DB3090" w:rsidP="00DB3090">
      <w:pPr>
        <w:pStyle w:val="Akapitzlist"/>
        <w:numPr>
          <w:ilvl w:val="0"/>
          <w:numId w:val="4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Wytyczne z dokumentacji ETSI:</w:t>
      </w:r>
    </w:p>
    <w:p w14:paraId="5662851A" w14:textId="77777777" w:rsidR="00DB3090" w:rsidRDefault="00DB3090" w:rsidP="00DB3090">
      <w:pPr>
        <w:pStyle w:val="Akapitzlist"/>
        <w:rPr>
          <w:rFonts w:ascii="Calibri" w:hAnsi="Calibri"/>
          <w:lang w:val="pl-PL"/>
        </w:rPr>
      </w:pPr>
    </w:p>
    <w:p w14:paraId="489EA3A9" w14:textId="6008E9B7" w:rsidR="00DB3090" w:rsidRDefault="00DB3090" w:rsidP="0067503F">
      <w:pPr>
        <w:pStyle w:val="Akapitzlist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Maksymalne moce promieniowania terminala dla systemu EDGE</w:t>
      </w:r>
      <w:r w:rsidR="0067503F">
        <w:rPr>
          <w:rFonts w:ascii="Calibri" w:hAnsi="Calibri"/>
          <w:lang w:val="pl-PL"/>
        </w:rPr>
        <w:t xml:space="preserve"> (DCS)</w:t>
      </w:r>
      <w:r>
        <w:rPr>
          <w:rFonts w:ascii="Calibri" w:hAnsi="Calibri"/>
          <w:lang w:val="pl-PL"/>
        </w:rPr>
        <w:t xml:space="preserve"> 1800 MHz</w:t>
      </w:r>
    </w:p>
    <w:p w14:paraId="50FAF4AF" w14:textId="77777777" w:rsidR="0067503F" w:rsidRPr="0067503F" w:rsidRDefault="0067503F" w:rsidP="0067503F">
      <w:pPr>
        <w:pStyle w:val="Akapitzlist"/>
        <w:rPr>
          <w:rFonts w:ascii="Calibri" w:hAnsi="Calibri"/>
          <w:lang w:val="pl-PL"/>
        </w:rPr>
      </w:pPr>
    </w:p>
    <w:tbl>
      <w:tblPr>
        <w:tblStyle w:val="Tabela-Siatka"/>
        <w:tblW w:w="9035" w:type="dxa"/>
        <w:tblInd w:w="27" w:type="dxa"/>
        <w:tblLook w:val="04A0" w:firstRow="1" w:lastRow="0" w:firstColumn="1" w:lastColumn="0" w:noHBand="0" w:noVBand="1"/>
      </w:tblPr>
      <w:tblGrid>
        <w:gridCol w:w="4499"/>
        <w:gridCol w:w="4536"/>
      </w:tblGrid>
      <w:tr w:rsidR="0067503F" w14:paraId="6A83BB80" w14:textId="77777777" w:rsidTr="0067503F">
        <w:tc>
          <w:tcPr>
            <w:tcW w:w="4499" w:type="dxa"/>
          </w:tcPr>
          <w:p w14:paraId="0124BE94" w14:textId="5BECEC19" w:rsidR="00DB3090" w:rsidRDefault="00DB3090" w:rsidP="00DB3090">
            <w:pPr>
              <w:pStyle w:val="Akapitzlist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Klasa mocy</w:t>
            </w:r>
          </w:p>
        </w:tc>
        <w:tc>
          <w:tcPr>
            <w:tcW w:w="4536" w:type="dxa"/>
          </w:tcPr>
          <w:p w14:paraId="79AFDB79" w14:textId="53321214" w:rsidR="00DB3090" w:rsidRDefault="00DB3090" w:rsidP="00DB3090">
            <w:pPr>
              <w:pStyle w:val="Akapitzlist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Maksymalna nominalna moc wyjściowa</w:t>
            </w:r>
          </w:p>
        </w:tc>
      </w:tr>
      <w:tr w:rsidR="0067503F" w14:paraId="49B8126F" w14:textId="77777777" w:rsidTr="0067503F">
        <w:tc>
          <w:tcPr>
            <w:tcW w:w="4499" w:type="dxa"/>
          </w:tcPr>
          <w:p w14:paraId="5ABCFD55" w14:textId="42EC7337" w:rsidR="00DB3090" w:rsidRDefault="00DB3090" w:rsidP="00DB3090">
            <w:pPr>
              <w:pStyle w:val="Akapitzlist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36" w:type="dxa"/>
          </w:tcPr>
          <w:p w14:paraId="1F4F8BEF" w14:textId="41336297" w:rsidR="00DB3090" w:rsidRDefault="00DB3090" w:rsidP="00DB3090">
            <w:pPr>
              <w:pStyle w:val="Akapitzlist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1 W (30 </w:t>
            </w:r>
            <w:proofErr w:type="spellStart"/>
            <w:r>
              <w:rPr>
                <w:rFonts w:ascii="Calibri" w:hAnsi="Calibri"/>
                <w:lang w:val="pl-PL"/>
              </w:rPr>
              <w:t>dBm</w:t>
            </w:r>
            <w:proofErr w:type="spellEnd"/>
            <w:r>
              <w:rPr>
                <w:rFonts w:ascii="Calibri" w:hAnsi="Calibri"/>
                <w:lang w:val="pl-PL"/>
              </w:rPr>
              <w:t>)</w:t>
            </w:r>
          </w:p>
        </w:tc>
      </w:tr>
      <w:tr w:rsidR="0067503F" w14:paraId="7807BD0F" w14:textId="77777777" w:rsidTr="0067503F">
        <w:tc>
          <w:tcPr>
            <w:tcW w:w="4499" w:type="dxa"/>
          </w:tcPr>
          <w:p w14:paraId="35A81886" w14:textId="040CD8AE" w:rsidR="00DB3090" w:rsidRDefault="00DB3090" w:rsidP="00DB3090">
            <w:pPr>
              <w:pStyle w:val="Akapitzlist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36" w:type="dxa"/>
          </w:tcPr>
          <w:p w14:paraId="0CC18B40" w14:textId="505E6D70" w:rsidR="00DB3090" w:rsidRDefault="00DB3090" w:rsidP="00DB3090">
            <w:pPr>
              <w:pStyle w:val="Akapitzlist"/>
              <w:ind w:left="0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0.25 W (24 </w:t>
            </w:r>
            <w:proofErr w:type="spellStart"/>
            <w:r>
              <w:rPr>
                <w:rFonts w:ascii="Calibri" w:hAnsi="Calibri"/>
                <w:lang w:val="pl-PL"/>
              </w:rPr>
              <w:t>dBm</w:t>
            </w:r>
            <w:proofErr w:type="spellEnd"/>
            <w:r>
              <w:rPr>
                <w:rFonts w:ascii="Calibri" w:hAnsi="Calibri"/>
                <w:lang w:val="pl-PL"/>
              </w:rPr>
              <w:t>)</w:t>
            </w:r>
          </w:p>
        </w:tc>
      </w:tr>
    </w:tbl>
    <w:p w14:paraId="658980CF" w14:textId="77777777" w:rsidR="00DB3090" w:rsidRDefault="00DB3090" w:rsidP="00DB3090">
      <w:pPr>
        <w:pStyle w:val="Akapitzlist"/>
        <w:rPr>
          <w:rFonts w:ascii="Calibri" w:hAnsi="Calibri"/>
          <w:lang w:val="pl-PL"/>
        </w:rPr>
      </w:pPr>
    </w:p>
    <w:p w14:paraId="39A7B472" w14:textId="4E94FC32" w:rsidR="00DB3090" w:rsidRPr="00DB3090" w:rsidRDefault="0067503F" w:rsidP="00DB3090">
      <w:pPr>
        <w:pStyle w:val="Akapitzlist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Maksymalne moce promieniowania stacji bazowej (BTS) dla systemu EDGE 1800 MHz</w:t>
      </w:r>
    </w:p>
    <w:p w14:paraId="154210BA" w14:textId="77777777" w:rsidR="00753033" w:rsidRDefault="00753033" w:rsidP="00D86778">
      <w:pPr>
        <w:rPr>
          <w:rFonts w:ascii="Calibri" w:hAnsi="Calibri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7503F" w14:paraId="3822B339" w14:textId="77777777" w:rsidTr="0067503F">
        <w:tc>
          <w:tcPr>
            <w:tcW w:w="4528" w:type="dxa"/>
          </w:tcPr>
          <w:p w14:paraId="5BC50D8C" w14:textId="79D9D10C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Klasa mocy (TRX)</w:t>
            </w:r>
          </w:p>
        </w:tc>
        <w:tc>
          <w:tcPr>
            <w:tcW w:w="4528" w:type="dxa"/>
          </w:tcPr>
          <w:p w14:paraId="31A593C5" w14:textId="173640ED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Maksymalna mocy wyjściowa</w:t>
            </w:r>
          </w:p>
        </w:tc>
      </w:tr>
      <w:tr w:rsidR="0067503F" w14:paraId="354427B9" w14:textId="77777777" w:rsidTr="0067503F">
        <w:trPr>
          <w:trHeight w:val="320"/>
        </w:trPr>
        <w:tc>
          <w:tcPr>
            <w:tcW w:w="4528" w:type="dxa"/>
          </w:tcPr>
          <w:p w14:paraId="26427690" w14:textId="592A64C0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28" w:type="dxa"/>
          </w:tcPr>
          <w:p w14:paraId="5ECB3885" w14:textId="42C37A67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 – (&lt; 40) W</w:t>
            </w:r>
          </w:p>
        </w:tc>
      </w:tr>
      <w:tr w:rsidR="0067503F" w14:paraId="47B4C0DC" w14:textId="77777777" w:rsidTr="0067503F">
        <w:tc>
          <w:tcPr>
            <w:tcW w:w="4528" w:type="dxa"/>
          </w:tcPr>
          <w:p w14:paraId="12B4C325" w14:textId="4A67FDB4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28" w:type="dxa"/>
          </w:tcPr>
          <w:p w14:paraId="3BAF1B3D" w14:textId="603B98EF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 – (&lt; 20) W</w:t>
            </w:r>
          </w:p>
        </w:tc>
      </w:tr>
      <w:tr w:rsidR="0067503F" w14:paraId="5D927BD3" w14:textId="77777777" w:rsidTr="0067503F">
        <w:tc>
          <w:tcPr>
            <w:tcW w:w="4528" w:type="dxa"/>
          </w:tcPr>
          <w:p w14:paraId="7C579F9F" w14:textId="43394533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4528" w:type="dxa"/>
          </w:tcPr>
          <w:p w14:paraId="48937F96" w14:textId="0720912B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5 – (&lt; 10) W </w:t>
            </w:r>
          </w:p>
        </w:tc>
      </w:tr>
      <w:tr w:rsidR="0067503F" w14:paraId="18F3B9C4" w14:textId="77777777" w:rsidTr="0067503F">
        <w:tc>
          <w:tcPr>
            <w:tcW w:w="4528" w:type="dxa"/>
          </w:tcPr>
          <w:p w14:paraId="36548915" w14:textId="581420AC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4528" w:type="dxa"/>
          </w:tcPr>
          <w:p w14:paraId="641BC8D0" w14:textId="668FBADF" w:rsidR="0067503F" w:rsidRDefault="0067503F" w:rsidP="00D86778">
            <w:pPr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2,5 – (&lt; 5) W</w:t>
            </w:r>
          </w:p>
        </w:tc>
      </w:tr>
    </w:tbl>
    <w:p w14:paraId="2A5339E0" w14:textId="40456C22" w:rsidR="0067503F" w:rsidRDefault="0067503F" w:rsidP="00D86778">
      <w:pPr>
        <w:rPr>
          <w:rFonts w:ascii="Calibri" w:hAnsi="Calibri"/>
          <w:lang w:val="pl-PL"/>
        </w:rPr>
      </w:pPr>
    </w:p>
    <w:p w14:paraId="21B9EBBB" w14:textId="77777777" w:rsidR="009F0E6E" w:rsidRDefault="009F0E6E" w:rsidP="00D86778">
      <w:pPr>
        <w:rPr>
          <w:rFonts w:ascii="Calibri" w:hAnsi="Calibri"/>
          <w:lang w:val="pl-PL"/>
        </w:rPr>
      </w:pPr>
    </w:p>
    <w:p w14:paraId="74953BB3" w14:textId="77777777" w:rsidR="009F0E6E" w:rsidRDefault="009F0E6E" w:rsidP="00D86778">
      <w:pPr>
        <w:rPr>
          <w:rFonts w:ascii="Calibri" w:hAnsi="Calibri"/>
          <w:lang w:val="pl-PL"/>
        </w:rPr>
      </w:pPr>
    </w:p>
    <w:p w14:paraId="1C2028E8" w14:textId="77777777" w:rsidR="009F0E6E" w:rsidRDefault="009F0E6E" w:rsidP="00D86778">
      <w:pPr>
        <w:rPr>
          <w:rFonts w:ascii="Calibri" w:hAnsi="Calibri"/>
          <w:lang w:val="pl-PL"/>
        </w:rPr>
      </w:pPr>
    </w:p>
    <w:p w14:paraId="18CE0EE5" w14:textId="77777777" w:rsidR="009F0E6E" w:rsidRDefault="009F0E6E" w:rsidP="00D86778">
      <w:pPr>
        <w:rPr>
          <w:rFonts w:ascii="Calibri" w:hAnsi="Calibri"/>
          <w:lang w:val="pl-PL"/>
        </w:rPr>
      </w:pPr>
    </w:p>
    <w:p w14:paraId="341E2D07" w14:textId="77777777" w:rsidR="009F0E6E" w:rsidRPr="001921A5" w:rsidRDefault="009F0E6E" w:rsidP="00D86778">
      <w:pPr>
        <w:rPr>
          <w:rFonts w:ascii="Calibri" w:hAnsi="Calibri"/>
          <w:lang w:val="pl-PL"/>
        </w:rPr>
      </w:pPr>
    </w:p>
    <w:p w14:paraId="3A8F2830" w14:textId="71E00883" w:rsidR="00A27291" w:rsidRDefault="00A27291" w:rsidP="00471A85">
      <w:pPr>
        <w:pStyle w:val="Akapitzlist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lastRenderedPageBreak/>
        <w:t>Modele propagacyjne</w:t>
      </w:r>
      <w:r w:rsidR="00402B1C" w:rsidRPr="001921A5">
        <w:rPr>
          <w:rFonts w:ascii="Calibri" w:hAnsi="Calibri"/>
          <w:lang w:val="pl-PL"/>
        </w:rPr>
        <w:t>:</w:t>
      </w:r>
    </w:p>
    <w:p w14:paraId="14EAD501" w14:textId="77777777" w:rsidR="00EF0586" w:rsidRDefault="00EF0586" w:rsidP="00EF0586">
      <w:pPr>
        <w:rPr>
          <w:rFonts w:ascii="Calibri" w:hAnsi="Calibri"/>
          <w:lang w:val="pl-PL"/>
        </w:rPr>
      </w:pPr>
    </w:p>
    <w:p w14:paraId="489BF2AE" w14:textId="77777777" w:rsidR="009F0E6E" w:rsidRDefault="009F0E6E" w:rsidP="00EF0586">
      <w:pPr>
        <w:rPr>
          <w:rFonts w:ascii="Calibri" w:hAnsi="Calibri"/>
          <w:lang w:val="pl-PL"/>
        </w:rPr>
      </w:pPr>
    </w:p>
    <w:p w14:paraId="660BC801" w14:textId="0ABB59CB" w:rsidR="00EF0586" w:rsidRDefault="00722E9B" w:rsidP="00EF0586">
      <w:pPr>
        <w:pStyle w:val="Akapitzlist"/>
        <w:numPr>
          <w:ilvl w:val="0"/>
          <w:numId w:val="5"/>
        </w:numPr>
        <w:rPr>
          <w:rFonts w:ascii="Calibri" w:hAnsi="Calibri"/>
          <w:lang w:val="pl-PL"/>
        </w:rPr>
      </w:pPr>
      <w:proofErr w:type="spellStart"/>
      <w:r>
        <w:rPr>
          <w:rFonts w:ascii="Calibri" w:hAnsi="Calibri"/>
          <w:lang w:val="pl-PL"/>
        </w:rPr>
        <w:t>Free</w:t>
      </w:r>
      <w:proofErr w:type="spellEnd"/>
      <w:r>
        <w:rPr>
          <w:rFonts w:ascii="Calibri" w:hAnsi="Calibri"/>
          <w:lang w:val="pl-PL"/>
        </w:rPr>
        <w:t>-</w:t>
      </w:r>
      <w:r w:rsidR="00EF0586">
        <w:rPr>
          <w:rFonts w:ascii="Calibri" w:hAnsi="Calibri"/>
          <w:lang w:val="pl-PL"/>
        </w:rPr>
        <w:t>Space</w:t>
      </w:r>
      <w:r>
        <w:rPr>
          <w:rFonts w:ascii="Calibri" w:hAnsi="Calibri"/>
          <w:lang w:val="pl-PL"/>
        </w:rPr>
        <w:t xml:space="preserve"> </w:t>
      </w:r>
    </w:p>
    <w:p w14:paraId="1E3F6A41" w14:textId="77777777" w:rsidR="00722E9B" w:rsidRDefault="00722E9B" w:rsidP="00722E9B">
      <w:pPr>
        <w:rPr>
          <w:rFonts w:ascii="Calibri" w:hAnsi="Calibri"/>
          <w:lang w:val="pl-PL"/>
        </w:rPr>
      </w:pPr>
    </w:p>
    <w:p w14:paraId="0440B90B" w14:textId="0AC2E174" w:rsidR="00722E9B" w:rsidRDefault="00722E9B" w:rsidP="00722E9B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</w:t>
      </w:r>
      <w:proofErr w:type="spellStart"/>
      <w:r>
        <w:rPr>
          <w:rFonts w:ascii="Calibri" w:hAnsi="Calibri"/>
          <w:lang w:val="pl-PL"/>
        </w:rPr>
        <w:t>Free</w:t>
      </w:r>
      <w:proofErr w:type="spellEnd"/>
      <w:r>
        <w:rPr>
          <w:rFonts w:ascii="Calibri" w:hAnsi="Calibri"/>
          <w:lang w:val="pl-PL"/>
        </w:rPr>
        <w:t xml:space="preserve">-Space jest modelem </w:t>
      </w:r>
      <w:r w:rsidR="003F33E4">
        <w:rPr>
          <w:rFonts w:ascii="Calibri" w:hAnsi="Calibri"/>
          <w:lang w:val="pl-PL"/>
        </w:rPr>
        <w:t xml:space="preserve">propagacji w wolnej przestrzeni (powietrzu). W modelu tym nie uwzględnia się żadnych przeszkód powodujących odbicia lub dyfrakcje. </w:t>
      </w:r>
      <w:r w:rsidR="003F33E4">
        <w:rPr>
          <w:rFonts w:ascii="Calibri" w:hAnsi="Calibri"/>
          <w:lang w:val="pl-PL"/>
        </w:rPr>
        <w:br/>
        <w:t xml:space="preserve">Model ten uwzględnia zysk anteny równy 0 </w:t>
      </w:r>
      <w:proofErr w:type="spellStart"/>
      <w:r w:rsidR="003F33E4">
        <w:rPr>
          <w:rFonts w:ascii="Calibri" w:hAnsi="Calibri"/>
          <w:lang w:val="pl-PL"/>
        </w:rPr>
        <w:t>dB</w:t>
      </w:r>
      <w:proofErr w:type="spellEnd"/>
      <w:r w:rsidR="003F33E4">
        <w:rPr>
          <w:rFonts w:ascii="Calibri" w:hAnsi="Calibri"/>
          <w:lang w:val="pl-PL"/>
        </w:rPr>
        <w:t xml:space="preserve">. </w:t>
      </w:r>
    </w:p>
    <w:p w14:paraId="4ABE8A0D" w14:textId="77777777" w:rsidR="003F33E4" w:rsidRDefault="003F33E4" w:rsidP="00722E9B">
      <w:pPr>
        <w:rPr>
          <w:rFonts w:ascii="Calibri" w:hAnsi="Calibri"/>
          <w:lang w:val="pl-PL"/>
        </w:rPr>
      </w:pPr>
    </w:p>
    <w:p w14:paraId="2D0B1F83" w14:textId="7D9AA61B" w:rsidR="003F33E4" w:rsidRDefault="003F33E4" w:rsidP="00722E9B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Straty propagacyjne w modelu </w:t>
      </w:r>
      <w:proofErr w:type="spellStart"/>
      <w:r>
        <w:rPr>
          <w:rFonts w:ascii="Calibri" w:hAnsi="Calibri"/>
          <w:lang w:val="pl-PL"/>
        </w:rPr>
        <w:t>Free</w:t>
      </w:r>
      <w:proofErr w:type="spellEnd"/>
      <w:r>
        <w:rPr>
          <w:rFonts w:ascii="Calibri" w:hAnsi="Calibri"/>
          <w:lang w:val="pl-PL"/>
        </w:rPr>
        <w:t>-Space jest proporcjonalna do kwadratu odległości między nadajnikiem a odbiornikiem oraz jest proporcjonalna do kwadratu częstotliwości sygnału.</w:t>
      </w:r>
    </w:p>
    <w:p w14:paraId="68BEDFC0" w14:textId="77777777" w:rsidR="003F33E4" w:rsidRDefault="003F33E4" w:rsidP="00722E9B">
      <w:pPr>
        <w:rPr>
          <w:rFonts w:ascii="Calibri" w:hAnsi="Calibri"/>
          <w:lang w:val="pl-PL"/>
        </w:rPr>
      </w:pPr>
    </w:p>
    <w:p w14:paraId="30E36673" w14:textId="7C551A36" w:rsidR="003F33E4" w:rsidRPr="0089142A" w:rsidRDefault="003F33E4" w:rsidP="00722E9B">
      <w:pPr>
        <w:rPr>
          <w:rFonts w:ascii="Calibri" w:eastAsiaTheme="minorEastAsia" w:hAnsi="Calibri"/>
        </w:rPr>
      </w:pPr>
      <w:r>
        <w:rPr>
          <w:rFonts w:ascii="Calibri" w:hAnsi="Calibri"/>
        </w:rPr>
        <w:t xml:space="preserve">Free-Space path loss </w:t>
      </w:r>
      <w:r w:rsidRPr="003F33E4">
        <w:rPr>
          <w:rFonts w:ascii="Calibri" w:hAnsi="Calibri"/>
        </w:rPr>
        <w:t xml:space="preserve">= </w:t>
      </w:r>
      <m:oMath>
        <m:r>
          <w:rPr>
            <w:rFonts w:ascii="Cambria Math" w:hAnsi="Cambria Math"/>
            <w:lang w:val="pl-PL"/>
          </w:rPr>
          <m:t>FSPL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pl-PL"/>
                  </w:rPr>
                  <m:t>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λ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pl-PL"/>
                  </w:rPr>
                  <m:t>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7854CEC5" w14:textId="77777777" w:rsidR="003F33E4" w:rsidRPr="0089142A" w:rsidRDefault="003F33E4" w:rsidP="00722E9B">
      <w:pPr>
        <w:rPr>
          <w:rFonts w:ascii="Calibri" w:eastAsiaTheme="minorEastAsia" w:hAnsi="Calibri"/>
        </w:rPr>
      </w:pPr>
    </w:p>
    <w:p w14:paraId="688D504D" w14:textId="66EFBCAA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sym w:font="Symbol" w:char="F06C"/>
      </w:r>
      <w:r>
        <w:rPr>
          <w:rFonts w:ascii="Calibri" w:eastAsiaTheme="minorEastAsia" w:hAnsi="Calibri"/>
          <w:lang w:val="pl-PL"/>
        </w:rPr>
        <w:t xml:space="preserve"> = Długość fali sygnału [m]</w:t>
      </w:r>
    </w:p>
    <w:p w14:paraId="327D8205" w14:textId="3D76B619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f = Częstotliwość sygnału [</w:t>
      </w:r>
      <w:proofErr w:type="spellStart"/>
      <w:r>
        <w:rPr>
          <w:rFonts w:ascii="Calibri" w:eastAsiaTheme="minorEastAsia" w:hAnsi="Calibri"/>
          <w:lang w:val="pl-PL"/>
        </w:rPr>
        <w:t>Hz</w:t>
      </w:r>
      <w:proofErr w:type="spellEnd"/>
      <w:r>
        <w:rPr>
          <w:rFonts w:ascii="Calibri" w:eastAsiaTheme="minorEastAsia" w:hAnsi="Calibri"/>
          <w:lang w:val="pl-PL"/>
        </w:rPr>
        <w:t>]</w:t>
      </w:r>
    </w:p>
    <w:p w14:paraId="0E34B2BA" w14:textId="321FABB2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d = Odległość od nadajnika [m]</w:t>
      </w:r>
    </w:p>
    <w:p w14:paraId="6F477CB4" w14:textId="692EC7EF" w:rsidR="003F33E4" w:rsidRPr="0089142A" w:rsidRDefault="003F33E4" w:rsidP="00722E9B">
      <w:pPr>
        <w:rPr>
          <w:rFonts w:ascii="Calibri" w:hAnsi="Calibri"/>
          <w:lang w:val="pl-PL"/>
        </w:rPr>
      </w:pPr>
      <w:r>
        <w:rPr>
          <w:rFonts w:ascii="Calibri" w:eastAsiaTheme="minorEastAsia" w:hAnsi="Calibri"/>
          <w:lang w:val="pl-PL"/>
        </w:rPr>
        <w:t>c = Prędkość światła w próżni = 2,99792458 * 10</w:t>
      </w:r>
      <w:r>
        <w:rPr>
          <w:rFonts w:ascii="Calibri" w:eastAsiaTheme="minorEastAsia" w:hAnsi="Calibri"/>
          <w:vertAlign w:val="superscript"/>
          <w:lang w:val="pl-PL"/>
        </w:rPr>
        <w:t xml:space="preserve">8 </w:t>
      </w:r>
      <w:r>
        <w:rPr>
          <w:rFonts w:ascii="Calibri" w:eastAsiaTheme="minorEastAsia" w:hAnsi="Calibri"/>
          <w:lang w:val="pl-PL"/>
        </w:rPr>
        <w:t>[m/s]</w:t>
      </w:r>
    </w:p>
    <w:p w14:paraId="42079F68" w14:textId="77777777" w:rsidR="00722E9B" w:rsidRPr="0089142A" w:rsidRDefault="00722E9B" w:rsidP="00722E9B">
      <w:pPr>
        <w:rPr>
          <w:rFonts w:ascii="Calibri" w:hAnsi="Calibri"/>
          <w:lang w:val="pl-PL"/>
        </w:rPr>
      </w:pPr>
    </w:p>
    <w:p w14:paraId="42B91595" w14:textId="63FF2413" w:rsidR="003F33E4" w:rsidRPr="003F33E4" w:rsidRDefault="003F33E4" w:rsidP="00722E9B">
      <w:pPr>
        <w:rPr>
          <w:rFonts w:ascii="Calibri" w:hAnsi="Calibri"/>
          <w:lang w:val="pl-PL"/>
        </w:rPr>
      </w:pPr>
      <w:r w:rsidRPr="003F33E4">
        <w:rPr>
          <w:rFonts w:ascii="Calibri" w:hAnsi="Calibri"/>
          <w:lang w:val="pl-PL"/>
        </w:rPr>
        <w:t>FSPL wyrażony w  decybelach:</w:t>
      </w:r>
    </w:p>
    <w:p w14:paraId="13D24E4D" w14:textId="77777777" w:rsidR="003F33E4" w:rsidRPr="003F33E4" w:rsidRDefault="003F33E4" w:rsidP="00722E9B">
      <w:pPr>
        <w:rPr>
          <w:rFonts w:ascii="Calibri" w:hAnsi="Calibri"/>
          <w:lang w:val="pl-PL"/>
        </w:rPr>
      </w:pPr>
    </w:p>
    <w:p w14:paraId="14B79189" w14:textId="3EFFB269" w:rsidR="003F33E4" w:rsidRDefault="003F33E4" w:rsidP="00722E9B">
      <w:pPr>
        <w:rPr>
          <w:rFonts w:ascii="Calibri" w:eastAsiaTheme="minorEastAsia" w:hAnsi="Calibri"/>
          <w:lang w:val="pl-PL"/>
        </w:rPr>
      </w:pPr>
      <w:r w:rsidRPr="003F33E4">
        <w:rPr>
          <w:rFonts w:ascii="Calibri" w:hAnsi="Calibri"/>
          <w:lang w:val="pl-PL"/>
        </w:rPr>
        <w:t>FSPL(</w:t>
      </w:r>
      <w:proofErr w:type="spellStart"/>
      <w:r w:rsidRPr="003F33E4">
        <w:rPr>
          <w:rFonts w:ascii="Calibri" w:hAnsi="Calibri"/>
          <w:lang w:val="pl-PL"/>
        </w:rPr>
        <w:t>dB</w:t>
      </w:r>
      <w:proofErr w:type="spellEnd"/>
      <w:r w:rsidRPr="003F33E4">
        <w:rPr>
          <w:rFonts w:ascii="Calibri" w:hAnsi="Calibri"/>
          <w:lang w:val="pl-PL"/>
        </w:rPr>
        <w:t xml:space="preserve">) = </w:t>
      </w:r>
      <m:oMath>
        <m:r>
          <w:rPr>
            <w:rFonts w:ascii="Cambria Math" w:hAnsi="Cambria Math"/>
            <w:lang w:val="pl-PL"/>
          </w:rPr>
          <m:t>10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l-PL"/>
                          </w:rPr>
                          <m:t>4πd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l-PL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4πdf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-147,55</m:t>
        </m:r>
      </m:oMath>
    </w:p>
    <w:p w14:paraId="726C3D82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3D809C7D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0A002F6B" w14:textId="7300F31F" w:rsidR="004C0A99" w:rsidRDefault="004C0A99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Wzór uproszczony (przy założeniu że f jest wyrażone w [GHz] i d w [km]):</w:t>
      </w:r>
    </w:p>
    <w:p w14:paraId="4427E4B4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03421A22" w14:textId="000DA79C" w:rsidR="004C0A99" w:rsidRPr="004C0A99" w:rsidRDefault="004C0A99" w:rsidP="00722E9B">
      <w:pPr>
        <w:rPr>
          <w:rFonts w:ascii="Calibri" w:eastAsiaTheme="minorEastAsia" w:hAnsi="Calibri"/>
          <w:lang w:val="pl-PL"/>
        </w:rPr>
      </w:pPr>
      <w:r w:rsidRPr="004C0A99">
        <w:rPr>
          <w:rFonts w:ascii="Calibri" w:eastAsiaTheme="minorEastAsia" w:hAnsi="Calibri"/>
          <w:lang w:val="pl-PL"/>
        </w:rPr>
        <w:t>FSPL(</w:t>
      </w:r>
      <w:proofErr w:type="spellStart"/>
      <w:r w:rsidRPr="004C0A99">
        <w:rPr>
          <w:rFonts w:ascii="Calibri" w:eastAsiaTheme="minorEastAsia" w:hAnsi="Calibri"/>
          <w:lang w:val="pl-PL"/>
        </w:rPr>
        <w:t>dB</w:t>
      </w:r>
      <w:proofErr w:type="spellEnd"/>
      <w:r w:rsidRPr="004C0A99">
        <w:rPr>
          <w:rFonts w:ascii="Calibri" w:eastAsiaTheme="minorEastAsia" w:hAnsi="Calibri"/>
          <w:lang w:val="pl-PL"/>
        </w:rPr>
        <w:t xml:space="preserve">) = </w:t>
      </w:r>
      <m:oMath>
        <m:r>
          <w:rPr>
            <w:rFonts w:ascii="Cambria Math" w:hAnsi="Cambria Math"/>
            <w:lang w:val="pl-PL"/>
          </w:rPr>
          <m:t xml:space="preserve">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+92,45</m:t>
        </m:r>
      </m:oMath>
    </w:p>
    <w:p w14:paraId="71F5F197" w14:textId="77777777" w:rsidR="004C0A99" w:rsidRDefault="004C0A99" w:rsidP="00722E9B">
      <w:pPr>
        <w:rPr>
          <w:rFonts w:ascii="Calibri" w:hAnsi="Calibri"/>
          <w:lang w:val="pl-PL"/>
        </w:rPr>
      </w:pPr>
    </w:p>
    <w:p w14:paraId="067BDBE9" w14:textId="77777777" w:rsidR="004C0A99" w:rsidRDefault="004C0A99" w:rsidP="00722E9B">
      <w:pPr>
        <w:rPr>
          <w:rFonts w:ascii="Calibri" w:hAnsi="Calibri"/>
          <w:lang w:val="pl-PL"/>
        </w:rPr>
      </w:pPr>
    </w:p>
    <w:p w14:paraId="26E3C093" w14:textId="77777777" w:rsidR="004C0A99" w:rsidRPr="004C0A99" w:rsidRDefault="004C0A99" w:rsidP="00722E9B">
      <w:pPr>
        <w:rPr>
          <w:rFonts w:ascii="Calibri" w:hAnsi="Calibri"/>
          <w:lang w:val="pl-PL"/>
        </w:rPr>
      </w:pPr>
    </w:p>
    <w:p w14:paraId="7B187F80" w14:textId="67901ABB" w:rsidR="00EF0586" w:rsidRDefault="00EF0586" w:rsidP="00EF0586">
      <w:pPr>
        <w:pStyle w:val="Akapitzlist"/>
        <w:numPr>
          <w:ilvl w:val="0"/>
          <w:numId w:val="5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COST </w:t>
      </w:r>
      <w:proofErr w:type="spellStart"/>
      <w:r>
        <w:rPr>
          <w:rFonts w:ascii="Calibri" w:hAnsi="Calibri"/>
          <w:lang w:val="pl-PL"/>
        </w:rPr>
        <w:t>Hata</w:t>
      </w:r>
      <w:proofErr w:type="spellEnd"/>
    </w:p>
    <w:p w14:paraId="64175684" w14:textId="77777777" w:rsidR="00EB53C8" w:rsidRDefault="00EB53C8" w:rsidP="00EB53C8">
      <w:pPr>
        <w:pStyle w:val="Akapitzlist"/>
        <w:rPr>
          <w:rFonts w:ascii="Calibri" w:hAnsi="Calibri"/>
          <w:lang w:val="pl-PL"/>
        </w:rPr>
      </w:pPr>
    </w:p>
    <w:p w14:paraId="001F3E3E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COST </w:t>
      </w:r>
      <w:proofErr w:type="spellStart"/>
      <w:r>
        <w:rPr>
          <w:rFonts w:ascii="Calibri" w:hAnsi="Calibri"/>
          <w:lang w:val="pl-PL"/>
        </w:rPr>
        <w:t>Hata</w:t>
      </w:r>
      <w:proofErr w:type="spellEnd"/>
      <w:r>
        <w:rPr>
          <w:rFonts w:ascii="Calibri" w:hAnsi="Calibri"/>
          <w:lang w:val="pl-PL"/>
        </w:rPr>
        <w:t xml:space="preserve"> jest rozszerzeniem modelu </w:t>
      </w:r>
      <w:proofErr w:type="spellStart"/>
      <w:r>
        <w:rPr>
          <w:rFonts w:ascii="Calibri" w:hAnsi="Calibri"/>
          <w:lang w:val="pl-PL"/>
        </w:rPr>
        <w:t>Hata</w:t>
      </w:r>
      <w:proofErr w:type="spellEnd"/>
      <w:r>
        <w:rPr>
          <w:rFonts w:ascii="Calibri" w:hAnsi="Calibri"/>
          <w:lang w:val="pl-PL"/>
        </w:rPr>
        <w:t xml:space="preserve"> (bazującego na modelu Okumura) </w:t>
      </w:r>
    </w:p>
    <w:p w14:paraId="49A38439" w14:textId="77777777" w:rsidR="00EB53C8" w:rsidRDefault="00EB53C8" w:rsidP="00EB53C8">
      <w:pPr>
        <w:rPr>
          <w:rFonts w:ascii="Calibri" w:hAnsi="Calibri"/>
          <w:lang w:val="pl-PL"/>
        </w:rPr>
      </w:pPr>
    </w:p>
    <w:p w14:paraId="2114654A" w14:textId="12AA5DE1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Model</w:t>
      </w:r>
      <w:r w:rsidR="00B63DDE">
        <w:rPr>
          <w:rFonts w:ascii="Calibri" w:hAnsi="Calibri"/>
          <w:lang w:val="pl-PL"/>
        </w:rPr>
        <w:t xml:space="preserve"> </w:t>
      </w:r>
      <w:r w:rsidR="004D4597">
        <w:rPr>
          <w:rFonts w:ascii="Calibri" w:hAnsi="Calibri"/>
          <w:lang w:val="pl-PL"/>
        </w:rPr>
        <w:t>propagacyjny</w:t>
      </w:r>
      <w:r>
        <w:rPr>
          <w:rFonts w:ascii="Calibri" w:hAnsi="Calibri"/>
          <w:lang w:val="pl-PL"/>
        </w:rPr>
        <w:t xml:space="preserve"> służący do wyznaczania strat propagacji na głownie terenach </w:t>
      </w:r>
      <w:r w:rsidR="004D4597">
        <w:rPr>
          <w:rFonts w:ascii="Calibri" w:hAnsi="Calibri"/>
          <w:lang w:val="pl-PL"/>
        </w:rPr>
        <w:t>zurbanizowanych,</w:t>
      </w:r>
      <w:r>
        <w:rPr>
          <w:rFonts w:ascii="Calibri" w:hAnsi="Calibri"/>
          <w:lang w:val="pl-PL"/>
        </w:rPr>
        <w:t xml:space="preserve"> ale także podmiejskich i przemysłowych.</w:t>
      </w:r>
    </w:p>
    <w:p w14:paraId="267E7CEF" w14:textId="77777777" w:rsidR="00EB53C8" w:rsidRDefault="00EB53C8" w:rsidP="00EB53C8">
      <w:pPr>
        <w:rPr>
          <w:rFonts w:ascii="Calibri" w:hAnsi="Calibri"/>
          <w:lang w:val="pl-PL"/>
        </w:rPr>
      </w:pPr>
    </w:p>
    <w:p w14:paraId="5D8BA76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Pokrycie modelu:</w:t>
      </w:r>
    </w:p>
    <w:p w14:paraId="51A103D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częstotliwości 1500-2000 MHz</w:t>
      </w:r>
    </w:p>
    <w:p w14:paraId="291C18A8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„zawieszenia” anteny stacji mobilnej: 1-10 m</w:t>
      </w:r>
    </w:p>
    <w:p w14:paraId="35EAB38F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zawieszenia anteny stacji bazowej: 30-200 m</w:t>
      </w:r>
    </w:p>
    <w:p w14:paraId="07F73637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odległości: 1-20 km</w:t>
      </w:r>
    </w:p>
    <w:p w14:paraId="31E7977A" w14:textId="77777777" w:rsidR="00EB53C8" w:rsidRDefault="00EB53C8" w:rsidP="00EB53C8">
      <w:pPr>
        <w:rPr>
          <w:rFonts w:ascii="Calibri" w:hAnsi="Calibri"/>
          <w:lang w:val="pl-PL"/>
        </w:rPr>
      </w:pPr>
    </w:p>
    <w:p w14:paraId="1CAADF57" w14:textId="77777777" w:rsidR="00EB53C8" w:rsidRDefault="00EB53C8" w:rsidP="00EB53C8">
      <w:pPr>
        <w:rPr>
          <w:rFonts w:ascii="Calibri" w:hAnsi="Calibri"/>
          <w:lang w:val="pl-PL"/>
        </w:rPr>
      </w:pPr>
    </w:p>
    <w:p w14:paraId="6246D309" w14:textId="77777777" w:rsidR="00EB53C8" w:rsidRPr="00EB53C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w:lastRenderedPageBreak/>
            <m:t>L=46,3+33,9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hAnsi="Cambria Math"/>
              <w:lang w:val="pl-PL"/>
            </w:rPr>
            <m:t>-13,82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  <w:lang w:val="pl-PL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44,9-6,55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</m:func>
          <m:r>
            <w:rPr>
              <w:rFonts w:ascii="Cambria Math" w:hAnsi="Cambria Math"/>
              <w:lang w:val="pl-PL"/>
            </w:rPr>
            <m:t>+C</m:t>
          </m:r>
        </m:oMath>
      </m:oMathPara>
    </w:p>
    <w:p w14:paraId="521AF695" w14:textId="77777777" w:rsidR="00EB53C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br/>
        <w:t>Dla środowisk podmiejskich lub przemysłowych:</w:t>
      </w:r>
      <w:r>
        <w:rPr>
          <w:rFonts w:ascii="Calibri" w:eastAsiaTheme="minorEastAsia" w:hAnsi="Calibri"/>
          <w:lang w:val="pl-PL"/>
        </w:rPr>
        <w:br/>
      </w:r>
    </w:p>
    <w:p w14:paraId="6F7284B3" w14:textId="77777777" w:rsidR="00EB53C8" w:rsidRDefault="00EB53C8" w:rsidP="00EB53C8">
      <w:pPr>
        <w:ind w:left="720" w:hanging="720"/>
        <w:rPr>
          <w:rFonts w:ascii="Calibri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1,1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</m:func>
              <m:r>
                <w:rPr>
                  <w:rFonts w:ascii="Cambria Math" w:hAnsi="Cambria Math"/>
                  <w:lang w:val="pl-PL"/>
                </w:rPr>
                <m:t>-0,7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R</m:t>
              </m:r>
            </m:sub>
          </m:sSub>
          <m:r>
            <w:rPr>
              <w:rFonts w:ascii="Cambria Math" w:hAnsi="Cambria Math"/>
              <w:lang w:val="pl-PL"/>
            </w:rPr>
            <m:t>-(1,56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eastAsiaTheme="minorEastAsia" w:hAnsi="Cambria Math"/>
              <w:lang w:val="pl-PL"/>
            </w:rPr>
            <m:t>-0,8)</m:t>
          </m:r>
        </m:oMath>
      </m:oMathPara>
    </w:p>
    <w:p w14:paraId="1759A75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br/>
        <w:t>L = straty propagacyjne [</w:t>
      </w:r>
      <w:proofErr w:type="spellStart"/>
      <w:r>
        <w:rPr>
          <w:rFonts w:ascii="Calibri" w:hAnsi="Calibri"/>
          <w:lang w:val="pl-PL"/>
        </w:rPr>
        <w:t>dB</w:t>
      </w:r>
      <w:proofErr w:type="spellEnd"/>
      <w:r>
        <w:rPr>
          <w:rFonts w:ascii="Calibri" w:hAnsi="Calibri"/>
          <w:lang w:val="pl-PL"/>
        </w:rPr>
        <w:t>]</w:t>
      </w:r>
    </w:p>
    <w:p w14:paraId="65746B45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f = Częstotliwość transmisji [MHz]</w:t>
      </w:r>
    </w:p>
    <w:p w14:paraId="3E4433A6" w14:textId="27D5BB84" w:rsidR="00EB53C8" w:rsidRDefault="002F3BF3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</m:t>
            </m:r>
          </m:sub>
        </m:sSub>
      </m:oMath>
      <w:r w:rsidR="00EB53C8">
        <w:rPr>
          <w:rFonts w:ascii="Calibri" w:eastAsiaTheme="minorEastAsia" w:hAnsi="Calibri"/>
          <w:lang w:val="pl-PL"/>
        </w:rPr>
        <w:t>= Wysokość zawieszenia anteny stacji bazowej</w:t>
      </w:r>
      <w:r w:rsidR="00A20904">
        <w:rPr>
          <w:rFonts w:ascii="Calibri" w:eastAsiaTheme="minorEastAsia" w:hAnsi="Calibri"/>
          <w:lang w:val="pl-PL"/>
        </w:rPr>
        <w:t xml:space="preserve"> [m]</w:t>
      </w:r>
    </w:p>
    <w:p w14:paraId="144FD7BB" w14:textId="4D87760B" w:rsidR="00A20904" w:rsidRDefault="00A20904" w:rsidP="00EB53C8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d = odległość między stacją bazową a terminalem [km]</w:t>
      </w:r>
    </w:p>
    <w:p w14:paraId="5613E0EC" w14:textId="5FB68B11" w:rsidR="00A20904" w:rsidRDefault="002F3BF3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</m:oMath>
      <w:r w:rsidR="00A20904">
        <w:rPr>
          <w:rFonts w:ascii="Calibri" w:eastAsiaTheme="minorEastAsia" w:hAnsi="Calibri"/>
          <w:lang w:val="pl-PL"/>
        </w:rPr>
        <w:t>= Wysokość zawieszenia anteny stacji mobilnej [m]</w:t>
      </w:r>
    </w:p>
    <w:p w14:paraId="7901F978" w14:textId="639CD05C" w:rsidR="00A20904" w:rsidRDefault="00A20904" w:rsidP="00EB53C8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a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>
        <w:rPr>
          <w:rFonts w:ascii="Calibri" w:eastAsiaTheme="minorEastAsia" w:hAnsi="Calibri"/>
          <w:lang w:val="pl-PL"/>
        </w:rPr>
        <w:t>= współczynnik korekcji dla stacji mobilnej</w:t>
      </w:r>
    </w:p>
    <w:p w14:paraId="11F25655" w14:textId="77777777" w:rsidR="00A20904" w:rsidRDefault="00A20904" w:rsidP="00EB53C8">
      <w:pPr>
        <w:rPr>
          <w:rFonts w:ascii="Calibri" w:eastAsiaTheme="minorEastAsia" w:hAnsi="Calibri"/>
          <w:lang w:val="pl-PL"/>
        </w:rPr>
      </w:pPr>
    </w:p>
    <w:p w14:paraId="6E5EFE10" w14:textId="77777777" w:rsidR="00EB53C8" w:rsidRDefault="00EB53C8" w:rsidP="00EB53C8">
      <w:pPr>
        <w:pStyle w:val="Akapitzlist"/>
        <w:rPr>
          <w:rFonts w:ascii="Calibri" w:hAnsi="Calibri"/>
          <w:lang w:val="pl-PL"/>
        </w:rPr>
      </w:pPr>
    </w:p>
    <w:p w14:paraId="4D458C2B" w14:textId="77777777" w:rsidR="00EB53C8" w:rsidRDefault="00EB53C8" w:rsidP="00EB53C8">
      <w:pPr>
        <w:pStyle w:val="Akapitzlist"/>
        <w:rPr>
          <w:rFonts w:ascii="Calibri" w:hAnsi="Calibri"/>
          <w:lang w:val="pl-PL"/>
        </w:rPr>
      </w:pPr>
    </w:p>
    <w:p w14:paraId="729F0254" w14:textId="6A286142" w:rsidR="00EB53C8" w:rsidRDefault="00EB53C8" w:rsidP="00EF0586">
      <w:pPr>
        <w:pStyle w:val="Akapitzlist"/>
        <w:numPr>
          <w:ilvl w:val="0"/>
          <w:numId w:val="5"/>
        </w:numPr>
        <w:rPr>
          <w:rFonts w:ascii="Calibri" w:hAnsi="Calibri"/>
          <w:lang w:val="pl-PL"/>
        </w:rPr>
      </w:pPr>
      <w:r w:rsidRPr="00EB53C8">
        <w:rPr>
          <w:rFonts w:ascii="Calibri" w:hAnsi="Calibri"/>
          <w:lang w:val="pl-PL"/>
        </w:rPr>
        <w:t>Model Okumura</w:t>
      </w:r>
    </w:p>
    <w:p w14:paraId="00FF2298" w14:textId="77777777" w:rsidR="00FE2B3C" w:rsidRDefault="00FE2B3C" w:rsidP="00FE2B3C">
      <w:pPr>
        <w:rPr>
          <w:rFonts w:ascii="Calibri" w:hAnsi="Calibri"/>
          <w:lang w:val="pl-PL"/>
        </w:rPr>
      </w:pPr>
    </w:p>
    <w:p w14:paraId="6071A01F" w14:textId="6943400D" w:rsidR="00EB53C8" w:rsidRDefault="00B63DDE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 xml:space="preserve">Model propagacyjny służący do wyznaczania strat propagacji głownie dla miast z wieloma niskimi zabudowaniami. Model bazuje na modelu </w:t>
      </w:r>
      <w:proofErr w:type="spellStart"/>
      <w:r>
        <w:rPr>
          <w:rFonts w:ascii="Calibri" w:eastAsiaTheme="minorEastAsia" w:hAnsi="Calibri"/>
          <w:lang w:val="pl-PL"/>
        </w:rPr>
        <w:t>Hata</w:t>
      </w:r>
      <w:proofErr w:type="spellEnd"/>
      <w:r>
        <w:rPr>
          <w:rFonts w:ascii="Calibri" w:eastAsiaTheme="minorEastAsia" w:hAnsi="Calibri"/>
          <w:lang w:val="pl-PL"/>
        </w:rPr>
        <w:t>.</w:t>
      </w:r>
    </w:p>
    <w:p w14:paraId="53FD273C" w14:textId="77777777" w:rsidR="00B63DDE" w:rsidRDefault="00B63DDE" w:rsidP="00FE2B3C">
      <w:pPr>
        <w:rPr>
          <w:rFonts w:ascii="Calibri" w:eastAsiaTheme="minorEastAsia" w:hAnsi="Calibri"/>
          <w:lang w:val="pl-PL"/>
        </w:rPr>
      </w:pPr>
    </w:p>
    <w:p w14:paraId="31D713F2" w14:textId="61A79956" w:rsidR="00B63DDE" w:rsidRDefault="00B63DDE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Model Okumura posiada trzy „tryby” do wyznaczania strat propagacyjnych dla terenów zurbanizowanych, podmiejskich oraz otwartych przestrzeni.</w:t>
      </w:r>
    </w:p>
    <w:p w14:paraId="527744CF" w14:textId="77777777" w:rsidR="00134EA2" w:rsidRDefault="00134EA2" w:rsidP="00FE2B3C">
      <w:pPr>
        <w:rPr>
          <w:rFonts w:ascii="Calibri" w:eastAsiaTheme="minorEastAsia" w:hAnsi="Calibri"/>
          <w:lang w:val="pl-PL"/>
        </w:rPr>
      </w:pPr>
    </w:p>
    <w:p w14:paraId="4497A180" w14:textId="081B7F59" w:rsidR="00134EA2" w:rsidRDefault="00134EA2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Pokrycie modelu:</w:t>
      </w:r>
    </w:p>
    <w:p w14:paraId="76939141" w14:textId="3137DFDC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częstotliwości 150-1920 MHz</w:t>
      </w:r>
    </w:p>
    <w:p w14:paraId="16385696" w14:textId="0C649961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„zawieszenia” anteny stacji mobilnej: 1-3 m</w:t>
      </w:r>
    </w:p>
    <w:p w14:paraId="0A5E8898" w14:textId="25F76A61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zawieszenia anteny stacji bazowej: 30-1000 m</w:t>
      </w:r>
    </w:p>
    <w:p w14:paraId="67AAE95C" w14:textId="0F732D65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odległości: 1-100 km</w:t>
      </w:r>
    </w:p>
    <w:p w14:paraId="5D13F4EA" w14:textId="77777777" w:rsidR="00B63DDE" w:rsidRDefault="00B63DDE" w:rsidP="00FE2B3C">
      <w:pPr>
        <w:rPr>
          <w:rFonts w:ascii="Calibri" w:eastAsiaTheme="minorEastAsia" w:hAnsi="Calibri"/>
          <w:lang w:val="pl-PL"/>
        </w:rPr>
      </w:pPr>
    </w:p>
    <w:p w14:paraId="50A13250" w14:textId="7E391121" w:rsidR="00134EA2" w:rsidRDefault="00134EA2" w:rsidP="00FE2B3C">
      <w:pPr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FSL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MU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BG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r>
            <w:rPr>
              <w:rFonts w:ascii="Cambria Math" w:eastAsiaTheme="minorEastAsia" w:hAnsi="Cambria Math"/>
              <w:i/>
              <w:lang w:val="pl-PL"/>
            </w:rPr>
            <w:sym w:font="Symbol" w:char="F053"/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correction</m:t>
              </m:r>
            </m:sub>
          </m:sSub>
        </m:oMath>
      </m:oMathPara>
    </w:p>
    <w:p w14:paraId="40E9C653" w14:textId="77777777" w:rsidR="00EB53C8" w:rsidRDefault="00EB53C8" w:rsidP="00EB53C8">
      <w:pPr>
        <w:rPr>
          <w:rFonts w:ascii="Calibri" w:eastAsiaTheme="minorEastAsia" w:hAnsi="Calibri"/>
          <w:lang w:val="pl-PL"/>
        </w:rPr>
      </w:pPr>
    </w:p>
    <w:p w14:paraId="532ADD20" w14:textId="77777777" w:rsidR="00700C59" w:rsidRPr="00700C59" w:rsidRDefault="00700C59" w:rsidP="00700C59">
      <w:pPr>
        <w:rPr>
          <w:rFonts w:ascii="Calibri" w:hAnsi="Calibri"/>
          <w:lang w:val="pl-PL"/>
        </w:rPr>
      </w:pPr>
    </w:p>
    <w:p w14:paraId="299F8CDA" w14:textId="77777777" w:rsidR="00EA5EE0" w:rsidRPr="0089142A" w:rsidRDefault="00EA5EE0" w:rsidP="00EA5EE0">
      <w:pPr>
        <w:rPr>
          <w:rFonts w:ascii="Calibri" w:hAnsi="Calibri"/>
          <w:lang w:val="pl-PL"/>
        </w:rPr>
      </w:pPr>
      <w:r w:rsidRPr="0089142A">
        <w:rPr>
          <w:rFonts w:ascii="Calibri" w:hAnsi="Calibri"/>
          <w:lang w:val="pl-PL"/>
        </w:rPr>
        <w:t>L = Straty propagacyjne [</w:t>
      </w:r>
      <w:proofErr w:type="spellStart"/>
      <w:r w:rsidRPr="0089142A">
        <w:rPr>
          <w:rFonts w:ascii="Calibri" w:hAnsi="Calibri"/>
          <w:lang w:val="pl-PL"/>
        </w:rPr>
        <w:t>dB</w:t>
      </w:r>
      <w:proofErr w:type="spellEnd"/>
      <w:r w:rsidRPr="0089142A">
        <w:rPr>
          <w:rFonts w:ascii="Calibri" w:hAnsi="Calibri"/>
          <w:lang w:val="pl-PL"/>
        </w:rPr>
        <w:t>]</w:t>
      </w:r>
    </w:p>
    <w:p w14:paraId="4C552308" w14:textId="77777777" w:rsidR="00EA5EE0" w:rsidRDefault="002F3BF3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lang w:val="pl-PL"/>
              </w:rPr>
              <m:t>FSL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Straty w wolnej przestrzeni [dB]</w:t>
      </w:r>
    </w:p>
    <w:p w14:paraId="77B3C66F" w14:textId="77777777" w:rsidR="00EA5EE0" w:rsidRDefault="002F3BF3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MU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Mediana tłumienności [dB]</w:t>
      </w:r>
    </w:p>
    <w:p w14:paraId="08C4F2AD" w14:textId="22BDE3ED" w:rsidR="00EA5EE0" w:rsidRDefault="002F3BF3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MG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 xml:space="preserve">= </w:t>
      </w:r>
      <w:r w:rsidRPr="002F3BF3">
        <w:rPr>
          <w:rFonts w:ascii="Calibri" w:eastAsiaTheme="minorEastAsia" w:hAnsi="Calibri"/>
          <w:lang w:val="pl-PL"/>
        </w:rPr>
        <w:t xml:space="preserve">składnik korekcyjny </w:t>
      </w:r>
      <w:r w:rsidR="00EA5EE0">
        <w:rPr>
          <w:rFonts w:ascii="Calibri" w:eastAsiaTheme="minorEastAsia" w:hAnsi="Calibri"/>
          <w:lang w:val="pl-PL"/>
        </w:rPr>
        <w:t>stacji mobilnej</w:t>
      </w:r>
    </w:p>
    <w:p w14:paraId="58B44FCD" w14:textId="1A7507B7" w:rsidR="00EA5EE0" w:rsidRDefault="002F3BF3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BG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 xml:space="preserve">= </w:t>
      </w:r>
      <w:r w:rsidRPr="002F3BF3">
        <w:rPr>
          <w:rFonts w:ascii="Calibri" w:eastAsiaTheme="minorEastAsia" w:hAnsi="Calibri"/>
          <w:lang w:val="pl-PL"/>
        </w:rPr>
        <w:t xml:space="preserve">składnik korekcyjny </w:t>
      </w:r>
      <w:bookmarkStart w:id="0" w:name="_GoBack"/>
      <w:bookmarkEnd w:id="0"/>
      <w:r w:rsidR="00EA5EE0">
        <w:rPr>
          <w:rFonts w:ascii="Calibri" w:eastAsiaTheme="minorEastAsia" w:hAnsi="Calibri"/>
          <w:lang w:val="pl-PL"/>
        </w:rPr>
        <w:t>stacji bazowej</w:t>
      </w:r>
    </w:p>
    <w:p w14:paraId="192CA910" w14:textId="77777777" w:rsidR="00EA5EE0" w:rsidRDefault="002F3BF3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correction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 xml:space="preserve">= Współczynnik zysku korekcyjnego (zależy od środowiska, powierzchni, przeszkód na drodze propagacji </w:t>
      </w:r>
      <w:proofErr w:type="spellStart"/>
      <w:r w:rsidR="00EA5EE0">
        <w:rPr>
          <w:rFonts w:ascii="Calibri" w:eastAsiaTheme="minorEastAsia" w:hAnsi="Calibri"/>
          <w:lang w:val="pl-PL"/>
        </w:rPr>
        <w:t>syngału</w:t>
      </w:r>
      <w:proofErr w:type="spellEnd"/>
      <w:r w:rsidR="00EA5EE0">
        <w:rPr>
          <w:rFonts w:ascii="Calibri" w:eastAsiaTheme="minorEastAsia" w:hAnsi="Calibri"/>
          <w:lang w:val="pl-PL"/>
        </w:rPr>
        <w:t>.</w:t>
      </w:r>
    </w:p>
    <w:p w14:paraId="33FA4B68" w14:textId="77777777" w:rsidR="007778B9" w:rsidRPr="0089142A" w:rsidRDefault="007778B9" w:rsidP="00EA5EE0">
      <w:pPr>
        <w:rPr>
          <w:rFonts w:ascii="Calibri" w:hAnsi="Calibri"/>
          <w:lang w:val="pl-PL"/>
        </w:rPr>
      </w:pPr>
    </w:p>
    <w:p w14:paraId="16CA0649" w14:textId="77777777" w:rsidR="00136DD3" w:rsidRDefault="007778B9" w:rsidP="00136DD3">
      <w:pPr>
        <w:keepNext/>
      </w:pPr>
      <w:r>
        <w:rPr>
          <w:rFonts w:ascii="Calibri" w:hAnsi="Calibri"/>
          <w:noProof/>
          <w:lang w:val="pl-PL" w:eastAsia="pl-PL"/>
        </w:rPr>
        <w:lastRenderedPageBreak/>
        <w:drawing>
          <wp:inline distT="0" distB="0" distL="0" distR="0" wp14:anchorId="5481EC8B" wp14:editId="564DAB18">
            <wp:extent cx="2764861" cy="2924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kumura K correction wsółczynni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019" cy="29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586" w:rsidRPr="00EA5EE0">
        <w:rPr>
          <w:rFonts w:ascii="Calibri" w:hAnsi="Calibri"/>
        </w:rPr>
        <w:br/>
      </w:r>
      <w:r w:rsidR="00EF0586" w:rsidRPr="00EA5EE0">
        <w:rPr>
          <w:rFonts w:ascii="Calibri" w:hAnsi="Calibri"/>
        </w:rPr>
        <w:br/>
      </w:r>
      <w:r w:rsidR="00136DD3">
        <w:rPr>
          <w:noProof/>
          <w:lang w:val="pl-PL" w:eastAsia="pl-PL"/>
        </w:rPr>
        <w:drawing>
          <wp:inline distT="0" distB="0" distL="0" distR="0" wp14:anchorId="7C8A71B2" wp14:editId="217E2C72">
            <wp:extent cx="2736809" cy="2739213"/>
            <wp:effectExtent l="19050" t="19050" r="26035" b="23495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929" cy="275234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CACF75" w14:textId="2B118475" w:rsidR="00136DD3" w:rsidRDefault="00136DD3" w:rsidP="00136DD3">
      <w:pPr>
        <w:pStyle w:val="Legenda"/>
        <w:rPr>
          <w:rFonts w:ascii="Calibri" w:hAnsi="Calibri"/>
        </w:rPr>
      </w:pPr>
      <w:proofErr w:type="spellStart"/>
      <w:r>
        <w:t>Rysunek</w:t>
      </w:r>
      <w:proofErr w:type="spellEnd"/>
      <w:r>
        <w:t xml:space="preserve"> </w:t>
      </w:r>
      <w:fldSimple w:instr=" SEQ Rysunek \* ARABIC ">
        <w:r>
          <w:rPr>
            <w:noProof/>
          </w:rPr>
          <w:t>1</w:t>
        </w:r>
      </w:fldSimple>
      <w:r>
        <w:t xml:space="preserve"> </w:t>
      </w:r>
      <w:proofErr w:type="spellStart"/>
      <w:r w:rsidRPr="00E76640">
        <w:t>Mediana</w:t>
      </w:r>
      <w:proofErr w:type="spellEnd"/>
      <w:r w:rsidRPr="00E76640">
        <w:t xml:space="preserve"> </w:t>
      </w:r>
      <w:proofErr w:type="spellStart"/>
      <w:r w:rsidRPr="00E76640">
        <w:t>tłumienia</w:t>
      </w:r>
      <w:proofErr w:type="spellEnd"/>
      <w:r w:rsidRPr="00E76640">
        <w:t xml:space="preserve"> </w:t>
      </w:r>
      <w:proofErr w:type="spellStart"/>
      <w:r w:rsidRPr="00E76640">
        <w:t>względem</w:t>
      </w:r>
      <w:proofErr w:type="spellEnd"/>
      <w:r w:rsidRPr="00E76640">
        <w:t xml:space="preserve"> </w:t>
      </w:r>
      <w:proofErr w:type="spellStart"/>
      <w:r w:rsidRPr="00E76640">
        <w:t>wolnej</w:t>
      </w:r>
      <w:proofErr w:type="spellEnd"/>
      <w:r w:rsidRPr="00E76640">
        <w:t xml:space="preserve"> </w:t>
      </w:r>
      <w:proofErr w:type="spellStart"/>
      <w:r w:rsidRPr="00E76640">
        <w:t>przestrzeni</w:t>
      </w:r>
      <w:proofErr w:type="spellEnd"/>
    </w:p>
    <w:p w14:paraId="70039D01" w14:textId="77777777" w:rsidR="00136DD3" w:rsidRDefault="00136DD3" w:rsidP="00EA5EE0">
      <w:pPr>
        <w:rPr>
          <w:rFonts w:ascii="Calibri" w:hAnsi="Calibri"/>
        </w:rPr>
      </w:pPr>
    </w:p>
    <w:p w14:paraId="260A895C" w14:textId="3185AB26" w:rsidR="00EF0586" w:rsidRPr="00EA5EE0" w:rsidRDefault="00EF0586" w:rsidP="00EA5EE0">
      <w:pPr>
        <w:rPr>
          <w:rFonts w:ascii="Calibri" w:hAnsi="Calibri"/>
        </w:rPr>
      </w:pPr>
      <w:r w:rsidRPr="00EA5EE0">
        <w:rPr>
          <w:rFonts w:ascii="Calibri" w:hAnsi="Calibri"/>
        </w:rPr>
        <w:br/>
      </w:r>
    </w:p>
    <w:p w14:paraId="21058EC8" w14:textId="3AB388D2" w:rsidR="00A27291" w:rsidRPr="001921A5" w:rsidRDefault="00A27291" w:rsidP="00A27291">
      <w:pPr>
        <w:pStyle w:val="Akapitzlist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Prezentacja wyników</w:t>
      </w:r>
      <w:r w:rsidR="00402B1C" w:rsidRPr="001921A5">
        <w:rPr>
          <w:rFonts w:ascii="Calibri" w:hAnsi="Calibri"/>
          <w:lang w:val="pl-PL"/>
        </w:rPr>
        <w:t>:</w:t>
      </w:r>
    </w:p>
    <w:p w14:paraId="6D436439" w14:textId="1494A441" w:rsidR="00A27291" w:rsidRPr="001921A5" w:rsidRDefault="00A27291" w:rsidP="00471A85">
      <w:pPr>
        <w:pStyle w:val="Akapitzlist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Podsumowanie i wnioski</w:t>
      </w:r>
      <w:r w:rsidR="00402B1C" w:rsidRPr="001921A5">
        <w:rPr>
          <w:rFonts w:ascii="Calibri" w:hAnsi="Calibri"/>
          <w:lang w:val="pl-PL"/>
        </w:rPr>
        <w:t>:</w:t>
      </w:r>
    </w:p>
    <w:p w14:paraId="4D68C92E" w14:textId="77777777" w:rsidR="00471A85" w:rsidRPr="001921A5" w:rsidRDefault="00471A85">
      <w:pPr>
        <w:rPr>
          <w:rFonts w:ascii="Calibri" w:hAnsi="Calibri"/>
          <w:lang w:val="pl-PL"/>
        </w:rPr>
      </w:pPr>
    </w:p>
    <w:p w14:paraId="47FAC7E5" w14:textId="77777777" w:rsidR="00471A85" w:rsidRPr="001921A5" w:rsidRDefault="00471A85">
      <w:pPr>
        <w:rPr>
          <w:rFonts w:ascii="Calibri" w:hAnsi="Calibri"/>
          <w:lang w:val="pl-PL"/>
        </w:rPr>
      </w:pPr>
    </w:p>
    <w:p w14:paraId="7AD38264" w14:textId="77777777" w:rsidR="00471A85" w:rsidRPr="001921A5" w:rsidRDefault="00471A85">
      <w:pPr>
        <w:rPr>
          <w:rFonts w:ascii="Calibri" w:hAnsi="Calibri"/>
          <w:lang w:val="pl-PL"/>
        </w:rPr>
      </w:pPr>
    </w:p>
    <w:p w14:paraId="1F3E2D3E" w14:textId="77777777" w:rsidR="00471A85" w:rsidRPr="001921A5" w:rsidRDefault="00471A85">
      <w:pPr>
        <w:rPr>
          <w:rFonts w:ascii="Calibri" w:hAnsi="Calibri"/>
          <w:lang w:val="pl-PL"/>
        </w:rPr>
      </w:pPr>
    </w:p>
    <w:p w14:paraId="2F5A6131" w14:textId="77777777" w:rsidR="00471A85" w:rsidRDefault="00471A85">
      <w:pPr>
        <w:rPr>
          <w:rFonts w:ascii="Calibri" w:hAnsi="Calibri"/>
          <w:lang w:val="pl-PL"/>
        </w:rPr>
      </w:pPr>
    </w:p>
    <w:p w14:paraId="34791CF2" w14:textId="77777777" w:rsidR="0067503F" w:rsidRDefault="0067503F">
      <w:pPr>
        <w:rPr>
          <w:rFonts w:ascii="Calibri" w:hAnsi="Calibri"/>
          <w:lang w:val="pl-PL"/>
        </w:rPr>
      </w:pPr>
    </w:p>
    <w:p w14:paraId="255832FA" w14:textId="77777777" w:rsidR="0067503F" w:rsidRDefault="0067503F">
      <w:pPr>
        <w:rPr>
          <w:rFonts w:ascii="Calibri" w:hAnsi="Calibri"/>
          <w:lang w:val="pl-PL"/>
        </w:rPr>
      </w:pPr>
    </w:p>
    <w:p w14:paraId="43A86A1A" w14:textId="77777777" w:rsidR="0067503F" w:rsidRDefault="0067503F">
      <w:pPr>
        <w:rPr>
          <w:rFonts w:ascii="Calibri" w:hAnsi="Calibri"/>
          <w:lang w:val="pl-PL"/>
        </w:rPr>
      </w:pPr>
    </w:p>
    <w:p w14:paraId="2EFB33A6" w14:textId="77777777" w:rsidR="0067503F" w:rsidRDefault="0067503F">
      <w:pPr>
        <w:rPr>
          <w:rFonts w:ascii="Calibri" w:hAnsi="Calibri"/>
          <w:lang w:val="pl-PL"/>
        </w:rPr>
      </w:pPr>
    </w:p>
    <w:p w14:paraId="75F936BA" w14:textId="77777777" w:rsidR="0067503F" w:rsidRDefault="0067503F">
      <w:pPr>
        <w:rPr>
          <w:rFonts w:ascii="Calibri" w:hAnsi="Calibri"/>
          <w:lang w:val="pl-PL"/>
        </w:rPr>
      </w:pPr>
    </w:p>
    <w:p w14:paraId="74B56C16" w14:textId="77777777" w:rsidR="0067503F" w:rsidRDefault="0067503F">
      <w:pPr>
        <w:rPr>
          <w:rFonts w:ascii="Calibri" w:hAnsi="Calibri"/>
          <w:lang w:val="pl-PL"/>
        </w:rPr>
      </w:pPr>
    </w:p>
    <w:p w14:paraId="6F008532" w14:textId="77777777" w:rsidR="0067503F" w:rsidRDefault="0067503F">
      <w:pPr>
        <w:rPr>
          <w:rFonts w:ascii="Calibri" w:hAnsi="Calibri"/>
          <w:lang w:val="pl-PL"/>
        </w:rPr>
      </w:pPr>
    </w:p>
    <w:p w14:paraId="0202BD17" w14:textId="77777777" w:rsidR="0067503F" w:rsidRPr="001921A5" w:rsidRDefault="0067503F">
      <w:pPr>
        <w:rPr>
          <w:rFonts w:ascii="Calibri" w:hAnsi="Calibri"/>
          <w:lang w:val="pl-PL"/>
        </w:rPr>
      </w:pPr>
    </w:p>
    <w:p w14:paraId="394F5B16" w14:textId="77777777" w:rsidR="00471A85" w:rsidRPr="001921A5" w:rsidRDefault="00471A85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4661D01" w14:textId="6FFD57BC" w:rsidR="00A27291" w:rsidRPr="001921A5" w:rsidRDefault="006060F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Dane na temat modemu:</w:t>
      </w:r>
    </w:p>
    <w:p w14:paraId="00DCA230" w14:textId="59F653BB" w:rsidR="00112306" w:rsidRDefault="002F3BF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2" w:history="1">
        <w:r w:rsidR="00112306" w:rsidRPr="0004144C">
          <w:rPr>
            <w:rStyle w:val="Hipercze"/>
            <w:rFonts w:ascii="Calibri" w:hAnsi="Calibri"/>
            <w:sz w:val="32"/>
            <w:szCs w:val="32"/>
            <w:lang w:val="pl-PL"/>
          </w:rPr>
          <w:t>http://teleorigin.com/file_upl/pliki/1/RB900_EN_r3.pdf</w:t>
        </w:r>
      </w:hyperlink>
    </w:p>
    <w:p w14:paraId="540CA5C2" w14:textId="0ADF50A0" w:rsidR="00112306" w:rsidRDefault="002F3BF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3" w:history="1">
        <w:r w:rsidR="00112306" w:rsidRPr="0004144C">
          <w:rPr>
            <w:rStyle w:val="Hipercze"/>
            <w:rFonts w:ascii="Calibri" w:hAnsi="Calibri"/>
            <w:sz w:val="32"/>
            <w:szCs w:val="32"/>
            <w:lang w:val="pl-PL"/>
          </w:rPr>
          <w:t>http://teleorigin.com/produkt/15,rb900</w:t>
        </w:r>
      </w:hyperlink>
    </w:p>
    <w:p w14:paraId="3E1CBA73" w14:textId="77777777" w:rsidR="0067503F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F29B63A" w14:textId="2E40C7DB" w:rsidR="0067503F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ETSI</w:t>
      </w:r>
    </w:p>
    <w:p w14:paraId="41BE4A85" w14:textId="38DF7F2E" w:rsidR="0067503F" w:rsidRDefault="002F3BF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4" w:history="1">
        <w:r w:rsidR="0067503F" w:rsidRPr="0004144C">
          <w:rPr>
            <w:rStyle w:val="Hipercze"/>
            <w:rFonts w:ascii="Calibri" w:hAnsi="Calibri"/>
            <w:sz w:val="32"/>
            <w:szCs w:val="32"/>
            <w:lang w:val="pl-PL"/>
          </w:rPr>
          <w:t>http://www.etsi.org/technologies-clusters/technologies/mobile/edge</w:t>
        </w:r>
      </w:hyperlink>
    </w:p>
    <w:p w14:paraId="44176C9E" w14:textId="711ED81B" w:rsidR="0067503F" w:rsidRDefault="002F3BF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5" w:history="1">
        <w:r w:rsidR="0067503F" w:rsidRPr="0004144C">
          <w:rPr>
            <w:rStyle w:val="Hipercze"/>
            <w:rFonts w:ascii="Calibri" w:hAnsi="Calibri"/>
            <w:sz w:val="32"/>
            <w:szCs w:val="32"/>
            <w:lang w:val="pl-PL"/>
          </w:rPr>
          <w:t>http://www.etsi.org/deliver/etsi_en/301900_301999/30190818/11.01.01_60/en_30190818v110101p.pdf</w:t>
        </w:r>
      </w:hyperlink>
    </w:p>
    <w:p w14:paraId="583AE44C" w14:textId="1639D7C5" w:rsidR="00054B34" w:rsidRDefault="002F3BF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6" w:history="1">
        <w:r w:rsidR="0067503F" w:rsidRPr="0004144C">
          <w:rPr>
            <w:rStyle w:val="Hipercze"/>
            <w:rFonts w:ascii="Calibri" w:hAnsi="Calibri"/>
            <w:sz w:val="32"/>
            <w:szCs w:val="32"/>
            <w:lang w:val="pl-PL"/>
          </w:rPr>
          <w:t>http://www.etsi.org/deliver/etsi_i_ets/300500_300599/300577/01_60/ets_300577e01p.pdf</w:t>
        </w:r>
      </w:hyperlink>
    </w:p>
    <w:p w14:paraId="7683CEFB" w14:textId="0478A796" w:rsidR="0067503F" w:rsidRDefault="002F3BF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7" w:history="1">
        <w:r w:rsidR="00AD13A1" w:rsidRPr="0004144C">
          <w:rPr>
            <w:rStyle w:val="Hipercze"/>
            <w:rFonts w:ascii="Calibri" w:hAnsi="Calibri"/>
            <w:sz w:val="32"/>
            <w:szCs w:val="32"/>
            <w:lang w:val="pl-PL"/>
          </w:rPr>
          <w:t>http://www.etsi.org/deliver/etsi_en/301900_301999/30190808/01.01.01_60/en_30190808v010101p.pdf</w:t>
        </w:r>
      </w:hyperlink>
    </w:p>
    <w:p w14:paraId="0DE84165" w14:textId="0B862B33" w:rsidR="00935470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!!!!</w:t>
      </w:r>
    </w:p>
    <w:p w14:paraId="222178CA" w14:textId="74A78BB0" w:rsidR="00935470" w:rsidRDefault="002F3BF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8" w:history="1">
        <w:r w:rsidR="00935470" w:rsidRPr="0004144C">
          <w:rPr>
            <w:rStyle w:val="Hipercze"/>
            <w:rFonts w:ascii="Calibri" w:hAnsi="Calibri"/>
            <w:sz w:val="32"/>
            <w:szCs w:val="32"/>
            <w:lang w:val="pl-PL"/>
          </w:rPr>
          <w:t>http://www.etsi.org/deliver/etsi_tr/143000_143099/143030/09.00.00_60/tr_143030v090000p.pdf</w:t>
        </w:r>
      </w:hyperlink>
    </w:p>
    <w:p w14:paraId="66F8BA7A" w14:textId="6C581E10" w:rsidR="00935470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 xml:space="preserve"> !!!!</w:t>
      </w:r>
    </w:p>
    <w:p w14:paraId="6CDD1CA8" w14:textId="77777777" w:rsidR="00AD13A1" w:rsidRPr="001921A5" w:rsidRDefault="00AD13A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4360B48" w14:textId="54402D51" w:rsidR="00A27291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Kabel jumper:</w:t>
      </w:r>
    </w:p>
    <w:p w14:paraId="0FA551CF" w14:textId="48850E88" w:rsidR="005B70D7" w:rsidRDefault="002F3BF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9" w:history="1">
        <w:r w:rsidR="005B70D7" w:rsidRPr="0004144C">
          <w:rPr>
            <w:rStyle w:val="Hipercze"/>
            <w:rFonts w:ascii="Calibri" w:hAnsi="Calibri"/>
            <w:sz w:val="32"/>
            <w:szCs w:val="32"/>
            <w:lang w:val="pl-PL"/>
          </w:rPr>
          <w:t>http://www.prysmiangroup.com/en/business_markets/markets/multimedia/downloads/datasheets/5501-06-RFF-12-Jumper.pdf</w:t>
        </w:r>
      </w:hyperlink>
    </w:p>
    <w:p w14:paraId="20117B93" w14:textId="77777777" w:rsidR="005B70D7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69AF9C4" w14:textId="126CCB1E" w:rsidR="007C5B4D" w:rsidRDefault="007C5B4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 xml:space="preserve">Kabel </w:t>
      </w:r>
      <w:proofErr w:type="spellStart"/>
      <w:r>
        <w:rPr>
          <w:rFonts w:ascii="Calibri" w:hAnsi="Calibri"/>
          <w:color w:val="000000"/>
          <w:sz w:val="32"/>
          <w:szCs w:val="32"/>
          <w:lang w:val="pl-PL"/>
        </w:rPr>
        <w:t>feeder</w:t>
      </w:r>
      <w:proofErr w:type="spellEnd"/>
      <w:r>
        <w:rPr>
          <w:rFonts w:ascii="Calibri" w:hAnsi="Calibri"/>
          <w:color w:val="000000"/>
          <w:sz w:val="32"/>
          <w:szCs w:val="32"/>
          <w:lang w:val="pl-PL"/>
        </w:rPr>
        <w:t>:</w:t>
      </w:r>
    </w:p>
    <w:p w14:paraId="7B86FAC6" w14:textId="5FB278FB" w:rsidR="00FF3FBD" w:rsidRDefault="002F3BF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0" w:history="1">
        <w:r w:rsidR="00FF3FBD" w:rsidRPr="0004144C">
          <w:rPr>
            <w:rStyle w:val="Hipercze"/>
            <w:rFonts w:ascii="Calibri" w:hAnsi="Calibri"/>
            <w:sz w:val="32"/>
            <w:szCs w:val="32"/>
            <w:lang w:val="pl-PL"/>
          </w:rPr>
          <w:t>http://www.signalcontrol.com/products/andrew/Andrew_LDF450A_SevenEighths_Inch_Coax_Cable.pdf</w:t>
        </w:r>
      </w:hyperlink>
    </w:p>
    <w:p w14:paraId="5B025497" w14:textId="77777777" w:rsidR="00FF3FBD" w:rsidRDefault="00FF3FB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47558030" w14:textId="77777777" w:rsidR="005B70D7" w:rsidRPr="001921A5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D862DF2" w14:textId="16E6417D" w:rsidR="00A27291" w:rsidRPr="001921A5" w:rsidRDefault="00556D8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 w:rsidRPr="001921A5">
        <w:rPr>
          <w:rFonts w:ascii="Calibri" w:hAnsi="Calibri"/>
          <w:color w:val="000000"/>
          <w:sz w:val="32"/>
          <w:szCs w:val="32"/>
          <w:lang w:val="pl-PL"/>
        </w:rPr>
        <w:t xml:space="preserve"> </w:t>
      </w:r>
      <w:hyperlink r:id="rId21" w:history="1">
        <w:r w:rsidR="00A22BE2" w:rsidRPr="001921A5">
          <w:rPr>
            <w:rStyle w:val="Hipercze"/>
            <w:rFonts w:ascii="Calibri" w:hAnsi="Calibri"/>
            <w:sz w:val="32"/>
            <w:szCs w:val="32"/>
            <w:lang w:val="pl-PL"/>
          </w:rPr>
          <w:t>http://www.dipol.com.pl/mobilny_internet_w_polsce_-_siec_lte_-_jak_wybrac_modem_antene_oraz_konektor__bib524.htm</w:t>
        </w:r>
      </w:hyperlink>
    </w:p>
    <w:p w14:paraId="559B50FA" w14:textId="43F190CA" w:rsidR="00EF0586" w:rsidRDefault="002F3BF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2" w:history="1">
        <w:r w:rsidR="00EF0586" w:rsidRPr="00086CE5">
          <w:rPr>
            <w:rStyle w:val="Hipercze"/>
            <w:rFonts w:ascii="Calibri" w:hAnsi="Calibri"/>
            <w:sz w:val="32"/>
            <w:szCs w:val="32"/>
            <w:lang w:val="pl-PL"/>
          </w:rPr>
          <w:t>https://en.wikipedia.org/wiki/Okumura_model</w:t>
        </w:r>
      </w:hyperlink>
    </w:p>
    <w:p w14:paraId="62D16AF4" w14:textId="6204F2D6" w:rsidR="00EF0586" w:rsidRDefault="002F3BF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3" w:history="1">
        <w:r w:rsidR="00EF0586" w:rsidRPr="00086CE5">
          <w:rPr>
            <w:rStyle w:val="Hipercze"/>
            <w:rFonts w:ascii="Calibri" w:hAnsi="Calibri"/>
            <w:sz w:val="32"/>
            <w:szCs w:val="32"/>
            <w:lang w:val="pl-PL"/>
          </w:rPr>
          <w:t>https://en.wikipedia.org/wiki/COST_Hata_model</w:t>
        </w:r>
      </w:hyperlink>
    </w:p>
    <w:p w14:paraId="72E4D9C6" w14:textId="469C082F" w:rsidR="00EF0586" w:rsidRDefault="002F3BF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Style w:val="Hipercze"/>
          <w:rFonts w:ascii="Calibri" w:hAnsi="Calibri"/>
          <w:sz w:val="32"/>
          <w:szCs w:val="32"/>
          <w:lang w:val="pl-PL"/>
        </w:rPr>
      </w:pPr>
      <w:hyperlink r:id="rId24" w:history="1">
        <w:r w:rsidR="00370374" w:rsidRPr="00086CE5">
          <w:rPr>
            <w:rStyle w:val="Hipercze"/>
            <w:rFonts w:ascii="Calibri" w:hAnsi="Calibri"/>
            <w:sz w:val="32"/>
            <w:szCs w:val="32"/>
            <w:lang w:val="pl-PL"/>
          </w:rPr>
          <w:t>http://pnrsolution.org/Datacenter/Vol3/Issue1/48.pdf</w:t>
        </w:r>
      </w:hyperlink>
    </w:p>
    <w:p w14:paraId="4C5CF617" w14:textId="244CC45F" w:rsidR="00674CFE" w:rsidRDefault="002F3BF3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25" w:history="1">
        <w:r w:rsidR="00674CFE" w:rsidRPr="0004144C">
          <w:rPr>
            <w:rStyle w:val="Hipercze"/>
            <w:rFonts w:ascii="Calibri" w:hAnsi="Calibri"/>
            <w:sz w:val="32"/>
            <w:szCs w:val="32"/>
            <w:lang w:val="pl-PL"/>
          </w:rPr>
          <w:t>http://www.testunlimited.com/pdf/an/5968-2320E.pdf</w:t>
        </w:r>
      </w:hyperlink>
    </w:p>
    <w:p w14:paraId="75CC2A01" w14:textId="77777777" w:rsidR="00674CFE" w:rsidRDefault="00674CF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6180053" w14:textId="77777777" w:rsidR="00370374" w:rsidRDefault="0037037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1384C7E7" w14:textId="77777777" w:rsidR="00EF0586" w:rsidRPr="001921A5" w:rsidRDefault="00EF0586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AA77067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490228C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88A038B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1B6A531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6EC1D65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0B30884E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FE9DF4B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2A281A9C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5F91AEC2" w14:textId="77777777" w:rsidR="00A27291" w:rsidRPr="001921A5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78C0DE1A" w14:textId="77777777" w:rsidR="00DC6E3D" w:rsidRPr="00DC6E3D" w:rsidRDefault="00DC6E3D" w:rsidP="00DC6E3D">
      <w:pPr>
        <w:rPr>
          <w:rFonts w:ascii="Verdana" w:hAnsi="Verdana"/>
          <w:color w:val="3A444A"/>
          <w:sz w:val="20"/>
          <w:szCs w:val="20"/>
        </w:rPr>
      </w:pPr>
      <w:r w:rsidRPr="00DC6E3D">
        <w:rPr>
          <w:rFonts w:ascii="Verdana" w:hAnsi="Verdana"/>
          <w:color w:val="3A444A"/>
          <w:sz w:val="20"/>
          <w:szCs w:val="20"/>
        </w:rPr>
        <w:t>As its name suggests, EDGE (Enhanced Data rates for Global Evolution) is an enhancement of the GSM</w:t>
      </w:r>
      <w:r w:rsidRPr="00DC6E3D">
        <w:rPr>
          <w:rFonts w:ascii="Verdana" w:hAnsi="Verdana"/>
          <w:color w:val="3A444A"/>
          <w:sz w:val="12"/>
          <w:szCs w:val="12"/>
          <w:vertAlign w:val="superscript"/>
        </w:rPr>
        <w:t>TM</w:t>
      </w:r>
      <w:r w:rsidRPr="00DC6E3D">
        <w:rPr>
          <w:rFonts w:ascii="Verdana" w:hAnsi="Verdana"/>
          <w:color w:val="3A444A"/>
          <w:sz w:val="20"/>
          <w:szCs w:val="20"/>
        </w:rPr>
        <w:t xml:space="preserve"> radio access technology to provide faster bit rates for data applications, both circuit- and packet-switched. As an enhancement of the existing GSM physical layer, EDGE is realized via modifications of the existing </w:t>
      </w:r>
      <w:hyperlink r:id="rId26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layer 1 specifications on the 3GPP website</w:t>
        </w:r>
      </w:hyperlink>
      <w:r w:rsidRPr="00DC6E3D">
        <w:rPr>
          <w:rFonts w:ascii="Verdana" w:hAnsi="Verdana"/>
          <w:color w:val="3A444A"/>
          <w:sz w:val="20"/>
          <w:szCs w:val="20"/>
        </w:rPr>
        <w:t> rather than by separate, stand-alone specifications.</w:t>
      </w:r>
    </w:p>
    <w:p w14:paraId="1A158F79" w14:textId="77777777" w:rsidR="00DC6E3D" w:rsidRPr="00DC6E3D" w:rsidRDefault="00DC6E3D" w:rsidP="00DC6E3D">
      <w:pPr>
        <w:rPr>
          <w:rFonts w:ascii="Verdana" w:hAnsi="Verdana"/>
          <w:color w:val="3A444A"/>
          <w:sz w:val="20"/>
          <w:szCs w:val="20"/>
        </w:rPr>
      </w:pPr>
      <w:r w:rsidRPr="00DC6E3D">
        <w:rPr>
          <w:rFonts w:ascii="Verdana" w:hAnsi="Verdana"/>
          <w:color w:val="3A444A"/>
          <w:sz w:val="20"/>
          <w:szCs w:val="20"/>
        </w:rPr>
        <w:t>Other than providing improved data rates, EDGE is transparent to the service offering at the upper layers, but is an enabler for High Speed Circuit Switched Data (</w:t>
      </w:r>
      <w:hyperlink r:id="rId27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HSCSD</w:t>
        </w:r>
      </w:hyperlink>
      <w:r w:rsidRPr="00DC6E3D">
        <w:rPr>
          <w:rFonts w:ascii="Verdana" w:hAnsi="Verdana"/>
          <w:color w:val="3A444A"/>
          <w:sz w:val="20"/>
          <w:szCs w:val="20"/>
        </w:rPr>
        <w:t>) and Enhanced GPRS (EGPRS). By way of illustration, the General Packet Radio Service (</w:t>
      </w:r>
      <w:hyperlink r:id="rId28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GPRS</w:t>
        </w:r>
      </w:hyperlink>
      <w:r w:rsidRPr="00DC6E3D">
        <w:rPr>
          <w:rFonts w:ascii="Verdana" w:hAnsi="Verdana"/>
          <w:color w:val="3A444A"/>
          <w:sz w:val="20"/>
          <w:szCs w:val="20"/>
        </w:rPr>
        <w:t xml:space="preserve">) can offer a data rate of 115 </w:t>
      </w:r>
      <w:proofErr w:type="spellStart"/>
      <w:r w:rsidRPr="00DC6E3D">
        <w:rPr>
          <w:rFonts w:ascii="Verdana" w:hAnsi="Verdana"/>
          <w:color w:val="3A444A"/>
          <w:sz w:val="20"/>
          <w:szCs w:val="20"/>
        </w:rPr>
        <w:t>kbit</w:t>
      </w:r>
      <w:proofErr w:type="spellEnd"/>
      <w:r w:rsidRPr="00DC6E3D">
        <w:rPr>
          <w:rFonts w:ascii="Verdana" w:hAnsi="Verdana"/>
          <w:color w:val="3A444A"/>
          <w:sz w:val="20"/>
          <w:szCs w:val="20"/>
        </w:rPr>
        <w:t xml:space="preserve">/s whereas EDGE can increase this to 384 </w:t>
      </w:r>
      <w:proofErr w:type="spellStart"/>
      <w:r w:rsidRPr="00DC6E3D">
        <w:rPr>
          <w:rFonts w:ascii="Verdana" w:hAnsi="Verdana"/>
          <w:color w:val="3A444A"/>
          <w:sz w:val="20"/>
          <w:szCs w:val="20"/>
        </w:rPr>
        <w:t>kbit</w:t>
      </w:r>
      <w:proofErr w:type="spellEnd"/>
      <w:r w:rsidRPr="00DC6E3D">
        <w:rPr>
          <w:rFonts w:ascii="Verdana" w:hAnsi="Verdana"/>
          <w:color w:val="3A444A"/>
          <w:sz w:val="20"/>
          <w:szCs w:val="20"/>
        </w:rPr>
        <w:t>/s. This is comparable with the rate for early implementations of Wideband Code Division Multiple Access (</w:t>
      </w:r>
      <w:hyperlink r:id="rId29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W-CDMA</w:t>
        </w:r>
      </w:hyperlink>
      <w:r w:rsidRPr="00DC6E3D">
        <w:rPr>
          <w:rFonts w:ascii="Verdana" w:hAnsi="Verdana"/>
          <w:color w:val="3A444A"/>
          <w:sz w:val="20"/>
          <w:szCs w:val="20"/>
        </w:rPr>
        <w:t xml:space="preserve">), leading some parties to consider EDGE as a 3G technology rather than 2G (a capability of 384 </w:t>
      </w:r>
      <w:proofErr w:type="spellStart"/>
      <w:r w:rsidRPr="00DC6E3D">
        <w:rPr>
          <w:rFonts w:ascii="Verdana" w:hAnsi="Verdana"/>
          <w:color w:val="3A444A"/>
          <w:sz w:val="20"/>
          <w:szCs w:val="20"/>
        </w:rPr>
        <w:t>kbit</w:t>
      </w:r>
      <w:proofErr w:type="spellEnd"/>
      <w:r w:rsidRPr="00DC6E3D">
        <w:rPr>
          <w:rFonts w:ascii="Verdana" w:hAnsi="Verdana"/>
          <w:color w:val="3A444A"/>
          <w:sz w:val="20"/>
          <w:szCs w:val="20"/>
        </w:rPr>
        <w:t>/s allows EDGE systems to meet the ITU's IMT-2000 requirements). However, EDGE is generally viewed as a bridge between the two generations: a sort of 2.5G</w:t>
      </w:r>
    </w:p>
    <w:p w14:paraId="72EA2B6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1C8F1F7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9B6585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366F79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0351F5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10125E0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416DC3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C0AFBA6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C650F0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BFF80C0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3FB188C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2E981A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320F3B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2325E9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162A52B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067077C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B9707F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C19BE4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2A5E6C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192A49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1C07E2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21502A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sectPr w:rsidR="00A27291" w:rsidRPr="00DC6E3D" w:rsidSect="00D8677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14B3C07"/>
    <w:multiLevelType w:val="hybridMultilevel"/>
    <w:tmpl w:val="49F48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31556"/>
    <w:multiLevelType w:val="hybridMultilevel"/>
    <w:tmpl w:val="9FECC7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7930C4"/>
    <w:multiLevelType w:val="hybridMultilevel"/>
    <w:tmpl w:val="AE768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068E6"/>
    <w:multiLevelType w:val="hybridMultilevel"/>
    <w:tmpl w:val="016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3C00EE"/>
    <w:multiLevelType w:val="hybridMultilevel"/>
    <w:tmpl w:val="678CC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52"/>
    <w:rsid w:val="00054B34"/>
    <w:rsid w:val="00112306"/>
    <w:rsid w:val="00134EA2"/>
    <w:rsid w:val="00136DD3"/>
    <w:rsid w:val="001921A5"/>
    <w:rsid w:val="0019666E"/>
    <w:rsid w:val="001F017A"/>
    <w:rsid w:val="0027681A"/>
    <w:rsid w:val="002F3BF3"/>
    <w:rsid w:val="002F6F9A"/>
    <w:rsid w:val="00370374"/>
    <w:rsid w:val="003874B3"/>
    <w:rsid w:val="00393EB4"/>
    <w:rsid w:val="003F33E4"/>
    <w:rsid w:val="00402B1C"/>
    <w:rsid w:val="00471A85"/>
    <w:rsid w:val="004827BB"/>
    <w:rsid w:val="004C0A99"/>
    <w:rsid w:val="004D4597"/>
    <w:rsid w:val="00522183"/>
    <w:rsid w:val="00556D81"/>
    <w:rsid w:val="00565328"/>
    <w:rsid w:val="005B1738"/>
    <w:rsid w:val="005B70D7"/>
    <w:rsid w:val="006060FA"/>
    <w:rsid w:val="00644DF4"/>
    <w:rsid w:val="00646665"/>
    <w:rsid w:val="00674CFE"/>
    <w:rsid w:val="0067503F"/>
    <w:rsid w:val="006B5370"/>
    <w:rsid w:val="00700B72"/>
    <w:rsid w:val="00700C59"/>
    <w:rsid w:val="00721F0B"/>
    <w:rsid w:val="00722E9B"/>
    <w:rsid w:val="00753033"/>
    <w:rsid w:val="007778B9"/>
    <w:rsid w:val="007C3152"/>
    <w:rsid w:val="007C5B4D"/>
    <w:rsid w:val="00887AA9"/>
    <w:rsid w:val="0089142A"/>
    <w:rsid w:val="008A63DC"/>
    <w:rsid w:val="008A6ABD"/>
    <w:rsid w:val="008F6C31"/>
    <w:rsid w:val="00902A93"/>
    <w:rsid w:val="00935470"/>
    <w:rsid w:val="009F0E6E"/>
    <w:rsid w:val="00A20904"/>
    <w:rsid w:val="00A22BE2"/>
    <w:rsid w:val="00A27291"/>
    <w:rsid w:val="00A420E8"/>
    <w:rsid w:val="00A521CD"/>
    <w:rsid w:val="00AD13A1"/>
    <w:rsid w:val="00AD2DAF"/>
    <w:rsid w:val="00B40C6A"/>
    <w:rsid w:val="00B63DDE"/>
    <w:rsid w:val="00BB4A36"/>
    <w:rsid w:val="00BC1849"/>
    <w:rsid w:val="00C05199"/>
    <w:rsid w:val="00CC58FE"/>
    <w:rsid w:val="00D044EE"/>
    <w:rsid w:val="00D81C1A"/>
    <w:rsid w:val="00D86778"/>
    <w:rsid w:val="00DA6CDA"/>
    <w:rsid w:val="00DB2BD0"/>
    <w:rsid w:val="00DB3090"/>
    <w:rsid w:val="00DB3494"/>
    <w:rsid w:val="00DC6E3D"/>
    <w:rsid w:val="00EA5EE0"/>
    <w:rsid w:val="00EA6E64"/>
    <w:rsid w:val="00EB53C8"/>
    <w:rsid w:val="00EC33F5"/>
    <w:rsid w:val="00EF0586"/>
    <w:rsid w:val="00EF6752"/>
    <w:rsid w:val="00F5308C"/>
    <w:rsid w:val="00FD05B9"/>
    <w:rsid w:val="00FE2B3C"/>
    <w:rsid w:val="00FF3E29"/>
    <w:rsid w:val="00FF3FBD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1F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BC1849"/>
    <w:rPr>
      <w:rFonts w:ascii="Times New Roman" w:hAnsi="Times New Roman" w:cs="Times New Roman"/>
      <w:lang w:eastAsia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71A85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ela-Siatka">
    <w:name w:val="Table Grid"/>
    <w:basedOn w:val="Standardowy"/>
    <w:uiPriority w:val="39"/>
    <w:rsid w:val="00D867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A22BE2"/>
    <w:rPr>
      <w:color w:val="0563C1" w:themeColor="hyperlink"/>
      <w:u w:val="single"/>
    </w:rPr>
  </w:style>
  <w:style w:type="paragraph" w:customStyle="1" w:styleId="p1">
    <w:name w:val="p1"/>
    <w:basedOn w:val="Normalny"/>
    <w:rsid w:val="001921A5"/>
    <w:pPr>
      <w:jc w:val="both"/>
    </w:pPr>
    <w:rPr>
      <w:rFonts w:ascii="Arial" w:hAnsi="Arial" w:cs="Arial"/>
      <w:color w:val="1F1F20"/>
    </w:rPr>
  </w:style>
  <w:style w:type="paragraph" w:customStyle="1" w:styleId="p2">
    <w:name w:val="p2"/>
    <w:basedOn w:val="Normalny"/>
    <w:rsid w:val="001921A5"/>
    <w:rPr>
      <w:rFonts w:ascii="Arial" w:hAnsi="Arial" w:cs="Arial"/>
      <w:color w:val="1F1F20"/>
    </w:rPr>
  </w:style>
  <w:style w:type="character" w:customStyle="1" w:styleId="s1">
    <w:name w:val="s1"/>
    <w:basedOn w:val="Domylnaczcionkaakapitu"/>
    <w:rsid w:val="001921A5"/>
  </w:style>
  <w:style w:type="character" w:styleId="Tekstzastpczy">
    <w:name w:val="Placeholder Text"/>
    <w:basedOn w:val="Domylnaczcionkaakapitu"/>
    <w:uiPriority w:val="99"/>
    <w:semiHidden/>
    <w:rsid w:val="00EB53C8"/>
    <w:rPr>
      <w:color w:val="808080"/>
    </w:rPr>
  </w:style>
  <w:style w:type="character" w:styleId="UyteHipercze">
    <w:name w:val="FollowedHyperlink"/>
    <w:basedOn w:val="Domylnaczcionkaakapitu"/>
    <w:uiPriority w:val="99"/>
    <w:semiHidden/>
    <w:unhideWhenUsed/>
    <w:rsid w:val="006060FA"/>
    <w:rPr>
      <w:color w:val="954F72" w:themeColor="followedHyperlink"/>
      <w:u w:val="single"/>
    </w:rPr>
  </w:style>
  <w:style w:type="character" w:customStyle="1" w:styleId="s2">
    <w:name w:val="s2"/>
    <w:basedOn w:val="Domylnaczcionkaakapitu"/>
    <w:rsid w:val="00DC6E3D"/>
    <w:rPr>
      <w:rFonts w:ascii="Verdana" w:hAnsi="Verdana" w:hint="default"/>
      <w:sz w:val="12"/>
      <w:szCs w:val="12"/>
    </w:rPr>
  </w:style>
  <w:style w:type="character" w:customStyle="1" w:styleId="s3">
    <w:name w:val="s3"/>
    <w:basedOn w:val="Domylnaczcionkaakapitu"/>
    <w:rsid w:val="00DC6E3D"/>
    <w:rPr>
      <w:color w:val="007DC3"/>
    </w:rPr>
  </w:style>
  <w:style w:type="paragraph" w:styleId="Legenda">
    <w:name w:val="caption"/>
    <w:basedOn w:val="Normalny"/>
    <w:next w:val="Normalny"/>
    <w:uiPriority w:val="35"/>
    <w:unhideWhenUsed/>
    <w:qFormat/>
    <w:rsid w:val="00136DD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teleorigin.com/produkt/15,rb900" TargetMode="External"/><Relationship Id="rId18" Type="http://schemas.openxmlformats.org/officeDocument/2006/relationships/hyperlink" Target="http://www.etsi.org/deliver/etsi_tr/143000_143099/143030/09.00.00_60/tr_143030v090000p.pdf" TargetMode="External"/><Relationship Id="rId26" Type="http://schemas.openxmlformats.org/officeDocument/2006/relationships/hyperlink" Target="http://www.3gpp.org/ftp/Specs/html-info/05-series.htm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dipol.com.pl/mobilny_internet_w_polsce_-_siec_lte_-_jak_wybrac_modem_antene_oraz_konektor__bib524.htm" TargetMode="External"/><Relationship Id="rId7" Type="http://schemas.openxmlformats.org/officeDocument/2006/relationships/image" Target="media/image2.png"/><Relationship Id="rId12" Type="http://schemas.openxmlformats.org/officeDocument/2006/relationships/hyperlink" Target="http://teleorigin.com/file_upl/pliki/1/RB900_EN_r3.pdf" TargetMode="External"/><Relationship Id="rId17" Type="http://schemas.openxmlformats.org/officeDocument/2006/relationships/hyperlink" Target="http://www.etsi.org/deliver/etsi_en/301900_301999/30190808/01.01.01_60/en_30190808v010101p.pdf" TargetMode="External"/><Relationship Id="rId25" Type="http://schemas.openxmlformats.org/officeDocument/2006/relationships/hyperlink" Target="http://www.testunlimited.com/pdf/an/5968-2320E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tsi.org/deliver/etsi_i_ets/300500_300599/300577/01_60/ets_300577e01p.pdf" TargetMode="External"/><Relationship Id="rId20" Type="http://schemas.openxmlformats.org/officeDocument/2006/relationships/hyperlink" Target="http://www.signalcontrol.com/products/andrew/Andrew_LDF450A_SevenEighths_Inch_Coax_Cable.pdf" TargetMode="External"/><Relationship Id="rId29" Type="http://schemas.openxmlformats.org/officeDocument/2006/relationships/hyperlink" Target="http://www.etsi.org/technologies-clusters/technologies/mobile/w-cdma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pnrsolution.org/Datacenter/Vol3/Issue1/48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tsi.org/deliver/etsi_en/301900_301999/30190818/11.01.01_60/en_30190818v110101p.pdf" TargetMode="External"/><Relationship Id="rId23" Type="http://schemas.openxmlformats.org/officeDocument/2006/relationships/hyperlink" Target="https://en.wikipedia.org/wiki/COST_Hata_model" TargetMode="External"/><Relationship Id="rId28" Type="http://schemas.openxmlformats.org/officeDocument/2006/relationships/hyperlink" Target="http://www.etsi.org/technologies-clusters/technologies/mobile/gprs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www.prysmiangroup.com/en/business_markets/markets/multimedia/downloads/datasheets/5501-06-RFF-12-Jumper.pdf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etsi.org/technologies-clusters/technologies/mobile/edge" TargetMode="External"/><Relationship Id="rId22" Type="http://schemas.openxmlformats.org/officeDocument/2006/relationships/hyperlink" Target="https://en.wikipedia.org/wiki/Okumura_model" TargetMode="External"/><Relationship Id="rId27" Type="http://schemas.openxmlformats.org/officeDocument/2006/relationships/hyperlink" Target="http://www.etsi.org/technologies-clusters/technologies/mobile/hscsd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2F90DC7-F61E-4904-839F-72CA3B506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12</Pages>
  <Words>1345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Dąbrowski</dc:creator>
  <cp:keywords/>
  <dc:description/>
  <cp:lastModifiedBy>Student 178216</cp:lastModifiedBy>
  <cp:revision>22</cp:revision>
  <dcterms:created xsi:type="dcterms:W3CDTF">2016-12-04T19:23:00Z</dcterms:created>
  <dcterms:modified xsi:type="dcterms:W3CDTF">2017-01-10T21:37:00Z</dcterms:modified>
</cp:coreProperties>
</file>